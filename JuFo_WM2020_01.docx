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1D" w:rsidRPr="004D5AF3" w:rsidRDefault="00B1711D" w:rsidP="00B1711D">
      <w:pPr>
        <w:ind w:right="419"/>
        <w:jc w:val="both"/>
        <w:rPr>
          <w:b/>
          <w:bCs/>
          <w:iCs/>
        </w:rPr>
      </w:pPr>
    </w:p>
    <w:p w:rsidR="00B1711D" w:rsidRPr="004D5AF3" w:rsidRDefault="00B1711D" w:rsidP="004D5AF3"/>
    <w:p w:rsidR="00C01F68" w:rsidRPr="00B1711D" w:rsidRDefault="00C01F68" w:rsidP="001C3203">
      <w:pPr>
        <w:jc w:val="both"/>
        <w:rPr>
          <w:szCs w:val="21"/>
        </w:rPr>
      </w:pPr>
    </w:p>
    <w:p w:rsidR="004D5799" w:rsidRPr="005C3E48" w:rsidRDefault="004D5799" w:rsidP="001C3203">
      <w:pPr>
        <w:spacing w:line="360" w:lineRule="auto"/>
        <w:jc w:val="both"/>
        <w:rPr>
          <w:rFonts w:cs="Arial"/>
          <w:b/>
          <w:szCs w:val="21"/>
        </w:rPr>
      </w:pPr>
    </w:p>
    <w:p w:rsidR="004D5799" w:rsidRPr="004D5AF3" w:rsidRDefault="004D5799" w:rsidP="001C3203">
      <w:pPr>
        <w:spacing w:line="360" w:lineRule="auto"/>
        <w:jc w:val="both"/>
        <w:rPr>
          <w:rFonts w:cs="Arial"/>
          <w:b/>
          <w:sz w:val="28"/>
          <w:szCs w:val="28"/>
        </w:rPr>
      </w:pPr>
      <w:r w:rsidRPr="004D5AF3">
        <w:rPr>
          <w:rFonts w:cs="Arial"/>
          <w:b/>
          <w:sz w:val="28"/>
          <w:szCs w:val="28"/>
        </w:rPr>
        <w:t>Projekttitel</w:t>
      </w:r>
      <w:r w:rsidR="00D52802" w:rsidRPr="004D5AF3">
        <w:rPr>
          <w:rFonts w:cs="Arial"/>
          <w:b/>
          <w:sz w:val="28"/>
          <w:szCs w:val="28"/>
        </w:rPr>
        <w:t>:</w:t>
      </w:r>
      <w:r w:rsidRPr="004D5AF3">
        <w:rPr>
          <w:rFonts w:cs="Arial"/>
          <w:b/>
          <w:sz w:val="28"/>
          <w:szCs w:val="28"/>
        </w:rPr>
        <w:t xml:space="preserve"> </w:t>
      </w:r>
    </w:p>
    <w:p w:rsidR="004D5799" w:rsidRPr="001C3203" w:rsidRDefault="004D5799" w:rsidP="001C3203">
      <w:pPr>
        <w:spacing w:line="360" w:lineRule="auto"/>
        <w:jc w:val="both"/>
        <w:rPr>
          <w:rFonts w:cs="Arial"/>
          <w:szCs w:val="21"/>
        </w:rPr>
      </w:pPr>
    </w:p>
    <w:p w:rsidR="004D5799" w:rsidRPr="001C3203" w:rsidRDefault="004D5799" w:rsidP="001C3203">
      <w:pPr>
        <w:spacing w:line="360" w:lineRule="auto"/>
        <w:jc w:val="both"/>
        <w:rPr>
          <w:rFonts w:cs="Arial"/>
          <w:szCs w:val="21"/>
        </w:rPr>
      </w:pPr>
    </w:p>
    <w:p w:rsidR="004D5799" w:rsidRPr="001C3203" w:rsidRDefault="004D5799" w:rsidP="001C3203">
      <w:pPr>
        <w:spacing w:line="360" w:lineRule="auto"/>
        <w:jc w:val="both"/>
        <w:rPr>
          <w:rFonts w:cs="Arial"/>
          <w:szCs w:val="21"/>
        </w:rPr>
      </w:pPr>
      <w:r w:rsidRPr="001C3203">
        <w:rPr>
          <w:rFonts w:cs="Arial"/>
          <w:szCs w:val="21"/>
        </w:rPr>
        <w:t>Teilnehmer</w:t>
      </w:r>
      <w:r w:rsidR="00A11139">
        <w:rPr>
          <w:rFonts w:cs="Arial"/>
          <w:szCs w:val="21"/>
        </w:rPr>
        <w:t>/in</w:t>
      </w:r>
      <w:r w:rsidRPr="001C3203">
        <w:rPr>
          <w:rFonts w:cs="Arial"/>
          <w:szCs w:val="21"/>
        </w:rPr>
        <w:t xml:space="preserve"> (mit Alter): </w:t>
      </w:r>
    </w:p>
    <w:p w:rsidR="004D5799" w:rsidRPr="001C3203" w:rsidRDefault="00A11139" w:rsidP="001C3203">
      <w:pPr>
        <w:spacing w:line="360" w:lineRule="auto"/>
        <w:jc w:val="both"/>
        <w:rPr>
          <w:rFonts w:cs="Arial"/>
          <w:szCs w:val="21"/>
        </w:rPr>
      </w:pPr>
      <w:r>
        <w:rPr>
          <w:rFonts w:cs="Arial"/>
          <w:szCs w:val="21"/>
        </w:rPr>
        <w:t>Erarbeitungsort</w:t>
      </w:r>
      <w:r w:rsidR="004D5799" w:rsidRPr="001C3203">
        <w:rPr>
          <w:rFonts w:cs="Arial"/>
          <w:szCs w:val="21"/>
        </w:rPr>
        <w:t xml:space="preserve">: </w:t>
      </w:r>
    </w:p>
    <w:p w:rsidR="004D5799" w:rsidRPr="001C3203" w:rsidRDefault="004D5799" w:rsidP="001C3203">
      <w:pPr>
        <w:spacing w:line="360" w:lineRule="auto"/>
        <w:jc w:val="both"/>
        <w:rPr>
          <w:rFonts w:cs="Arial"/>
          <w:szCs w:val="21"/>
        </w:rPr>
      </w:pPr>
      <w:r w:rsidRPr="001C3203">
        <w:rPr>
          <w:rFonts w:cs="Arial"/>
          <w:szCs w:val="21"/>
        </w:rPr>
        <w:t xml:space="preserve">Projektbetreuer/in: </w:t>
      </w:r>
    </w:p>
    <w:p w:rsidR="004D5799" w:rsidRPr="001C3203" w:rsidRDefault="004D5799" w:rsidP="001C3203">
      <w:pPr>
        <w:spacing w:line="360" w:lineRule="auto"/>
        <w:jc w:val="both"/>
        <w:rPr>
          <w:rFonts w:cs="Arial"/>
          <w:szCs w:val="21"/>
        </w:rPr>
      </w:pPr>
      <w:r w:rsidRPr="001C3203">
        <w:rPr>
          <w:rFonts w:cs="Arial"/>
          <w:szCs w:val="21"/>
        </w:rPr>
        <w:t>Thema des Projekts</w:t>
      </w:r>
      <w:r w:rsidR="00D52802" w:rsidRPr="001C3203">
        <w:rPr>
          <w:rFonts w:cs="Arial"/>
          <w:szCs w:val="21"/>
        </w:rPr>
        <w:t>:</w:t>
      </w:r>
    </w:p>
    <w:p w:rsidR="004D5799" w:rsidRPr="001C3203" w:rsidRDefault="004D5799" w:rsidP="001C3203">
      <w:pPr>
        <w:spacing w:line="360" w:lineRule="auto"/>
        <w:jc w:val="both"/>
        <w:rPr>
          <w:rFonts w:cs="Arial"/>
          <w:szCs w:val="21"/>
        </w:rPr>
      </w:pPr>
      <w:r w:rsidRPr="001C3203">
        <w:rPr>
          <w:rFonts w:cs="Arial"/>
          <w:szCs w:val="21"/>
        </w:rPr>
        <w:t xml:space="preserve">Fachgebiet: </w:t>
      </w:r>
      <w:r w:rsidR="00583B4B">
        <w:rPr>
          <w:rFonts w:cs="Arial"/>
          <w:szCs w:val="21"/>
        </w:rPr>
        <w:t>Informatik</w:t>
      </w:r>
    </w:p>
    <w:p w:rsidR="004D5799" w:rsidRPr="001C3203" w:rsidRDefault="004D5799" w:rsidP="001C3203">
      <w:pPr>
        <w:spacing w:line="360" w:lineRule="auto"/>
        <w:jc w:val="both"/>
        <w:rPr>
          <w:rFonts w:cs="Arial"/>
          <w:szCs w:val="21"/>
        </w:rPr>
      </w:pPr>
      <w:r w:rsidRPr="001C3203">
        <w:rPr>
          <w:rFonts w:cs="Arial"/>
          <w:szCs w:val="21"/>
        </w:rPr>
        <w:t>Wettbewerbssparte</w:t>
      </w:r>
      <w:r w:rsidR="00A11139">
        <w:rPr>
          <w:rFonts w:cs="Arial"/>
          <w:szCs w:val="21"/>
        </w:rPr>
        <w:t xml:space="preserve">: </w:t>
      </w:r>
      <w:r w:rsidRPr="001C3203">
        <w:rPr>
          <w:rFonts w:cs="Arial"/>
          <w:szCs w:val="21"/>
        </w:rPr>
        <w:t xml:space="preserve">Jugend forscht </w:t>
      </w:r>
    </w:p>
    <w:p w:rsidR="004D5799" w:rsidRPr="001C3203" w:rsidRDefault="004D5799" w:rsidP="001C3203">
      <w:pPr>
        <w:spacing w:line="360" w:lineRule="auto"/>
        <w:jc w:val="both"/>
        <w:rPr>
          <w:rFonts w:cs="Arial"/>
          <w:szCs w:val="21"/>
        </w:rPr>
      </w:pPr>
      <w:r w:rsidRPr="001C3203">
        <w:rPr>
          <w:rFonts w:cs="Arial"/>
          <w:szCs w:val="21"/>
        </w:rPr>
        <w:t xml:space="preserve">Bundesland: </w:t>
      </w:r>
      <w:r w:rsidR="009F5661">
        <w:rPr>
          <w:rFonts w:cs="Arial"/>
          <w:szCs w:val="21"/>
        </w:rPr>
        <w:t>Niedersachsen</w:t>
      </w:r>
    </w:p>
    <w:p w:rsidR="004D5799" w:rsidRPr="001C3203" w:rsidRDefault="004D5799" w:rsidP="001C3203">
      <w:pPr>
        <w:spacing w:line="360" w:lineRule="auto"/>
        <w:jc w:val="both"/>
        <w:rPr>
          <w:rFonts w:cs="Arial"/>
          <w:szCs w:val="21"/>
        </w:rPr>
      </w:pPr>
      <w:r w:rsidRPr="001C3203">
        <w:rPr>
          <w:rFonts w:cs="Arial"/>
          <w:szCs w:val="21"/>
        </w:rPr>
        <w:t>Wettbewerbsjahr:</w:t>
      </w:r>
      <w:r w:rsidR="009F5661">
        <w:rPr>
          <w:rFonts w:cs="Arial"/>
          <w:szCs w:val="21"/>
        </w:rPr>
        <w:t xml:space="preserve"> 2020</w:t>
      </w:r>
    </w:p>
    <w:p w:rsidR="00EF395D" w:rsidRPr="001C3203" w:rsidRDefault="00EF395D" w:rsidP="001C3203">
      <w:pPr>
        <w:spacing w:line="360" w:lineRule="auto"/>
        <w:jc w:val="both"/>
        <w:rPr>
          <w:rFonts w:cs="Arial"/>
          <w:szCs w:val="21"/>
        </w:rPr>
      </w:pPr>
    </w:p>
    <w:p w:rsidR="00EF395D" w:rsidRPr="001C3203" w:rsidRDefault="00EF395D" w:rsidP="001C3203">
      <w:pPr>
        <w:spacing w:line="360" w:lineRule="auto"/>
        <w:jc w:val="both"/>
        <w:rPr>
          <w:rFonts w:cs="Arial"/>
          <w:szCs w:val="21"/>
        </w:rPr>
      </w:pPr>
    </w:p>
    <w:p w:rsidR="009F5661" w:rsidRDefault="009F5661">
      <w:pPr>
        <w:spacing w:after="0"/>
        <w:rPr>
          <w:b/>
          <w:sz w:val="28"/>
        </w:rPr>
      </w:pPr>
      <w:r>
        <w:br w:type="page"/>
      </w:r>
    </w:p>
    <w:p w:rsidR="009F5661" w:rsidRDefault="009F5661" w:rsidP="009F5661">
      <w:pPr>
        <w:pStyle w:val="berschrift2"/>
      </w:pPr>
      <w:r>
        <w:lastRenderedPageBreak/>
        <w:t>Kurzfassung</w:t>
      </w:r>
    </w:p>
    <w:p w:rsidR="00EF395D" w:rsidRPr="001C3203" w:rsidRDefault="00EF395D" w:rsidP="001C3203">
      <w:pPr>
        <w:spacing w:line="360" w:lineRule="auto"/>
        <w:jc w:val="both"/>
        <w:rPr>
          <w:rFonts w:cs="Arial"/>
          <w:szCs w:val="21"/>
        </w:rPr>
      </w:pPr>
    </w:p>
    <w:p w:rsidR="00EF395D" w:rsidRPr="001C3203" w:rsidRDefault="00EF395D" w:rsidP="001C3203">
      <w:pPr>
        <w:spacing w:after="0"/>
        <w:jc w:val="both"/>
        <w:rPr>
          <w:rFonts w:cs="Arial"/>
          <w:szCs w:val="21"/>
        </w:rPr>
      </w:pPr>
      <w:r w:rsidRPr="001C3203">
        <w:rPr>
          <w:rFonts w:cs="Arial"/>
          <w:szCs w:val="21"/>
        </w:rPr>
        <w:br w:type="page"/>
      </w:r>
    </w:p>
    <w:sdt>
      <w:sdtPr>
        <w:rPr>
          <w:rFonts w:ascii="Arial" w:hAnsi="Arial"/>
          <w:color w:val="auto"/>
          <w:sz w:val="21"/>
          <w:szCs w:val="20"/>
        </w:rPr>
        <w:id w:val="821003070"/>
        <w:docPartObj>
          <w:docPartGallery w:val="Table of Contents"/>
          <w:docPartUnique/>
        </w:docPartObj>
      </w:sdtPr>
      <w:sdtEndPr>
        <w:rPr>
          <w:b/>
          <w:bCs/>
        </w:rPr>
      </w:sdtEndPr>
      <w:sdtContent>
        <w:p w:rsidR="009F5661" w:rsidRDefault="009F5661">
          <w:pPr>
            <w:pStyle w:val="Inhaltsverzeichnisberschrift"/>
          </w:pPr>
          <w:r>
            <w:t>Inhalt</w:t>
          </w:r>
        </w:p>
        <w:p w:rsidR="009F5661" w:rsidRDefault="009F5661">
          <w:pPr>
            <w:pStyle w:val="Verzeichnis2"/>
            <w:tabs>
              <w:tab w:val="right" w:leader="dot" w:pos="9060"/>
            </w:tabs>
            <w:rPr>
              <w:noProof/>
            </w:rPr>
          </w:pPr>
          <w:r>
            <w:rPr>
              <w:b/>
              <w:bCs/>
            </w:rPr>
            <w:fldChar w:fldCharType="begin"/>
          </w:r>
          <w:r>
            <w:rPr>
              <w:b/>
              <w:bCs/>
            </w:rPr>
            <w:instrText xml:space="preserve"> TOC \o "1-3" \h \z \u </w:instrText>
          </w:r>
          <w:r>
            <w:rPr>
              <w:b/>
              <w:bCs/>
            </w:rPr>
            <w:fldChar w:fldCharType="separate"/>
          </w:r>
          <w:hyperlink w:anchor="_Toc58825506" w:history="1">
            <w:r w:rsidRPr="00764643">
              <w:rPr>
                <w:rStyle w:val="Hyperlink"/>
                <w:noProof/>
              </w:rPr>
              <w:t>Einleitung</w:t>
            </w:r>
            <w:r>
              <w:rPr>
                <w:noProof/>
                <w:webHidden/>
              </w:rPr>
              <w:tab/>
            </w:r>
            <w:r>
              <w:rPr>
                <w:noProof/>
                <w:webHidden/>
              </w:rPr>
              <w:fldChar w:fldCharType="begin"/>
            </w:r>
            <w:r>
              <w:rPr>
                <w:noProof/>
                <w:webHidden/>
              </w:rPr>
              <w:instrText xml:space="preserve"> PAGEREF _Toc58825506 \h </w:instrText>
            </w:r>
            <w:r>
              <w:rPr>
                <w:noProof/>
                <w:webHidden/>
              </w:rPr>
            </w:r>
            <w:r>
              <w:rPr>
                <w:noProof/>
                <w:webHidden/>
              </w:rPr>
              <w:fldChar w:fldCharType="separate"/>
            </w:r>
            <w:r>
              <w:rPr>
                <w:noProof/>
                <w:webHidden/>
              </w:rPr>
              <w:t>2</w:t>
            </w:r>
            <w:r>
              <w:rPr>
                <w:noProof/>
                <w:webHidden/>
              </w:rPr>
              <w:fldChar w:fldCharType="end"/>
            </w:r>
          </w:hyperlink>
        </w:p>
        <w:p w:rsidR="009F5661" w:rsidRDefault="00502F6A">
          <w:pPr>
            <w:pStyle w:val="Verzeichnis2"/>
            <w:tabs>
              <w:tab w:val="right" w:leader="dot" w:pos="9060"/>
            </w:tabs>
            <w:rPr>
              <w:noProof/>
            </w:rPr>
          </w:pPr>
          <w:hyperlink w:anchor="_Toc58825507" w:history="1">
            <w:r w:rsidR="009F5661" w:rsidRPr="00764643">
              <w:rPr>
                <w:rStyle w:val="Hyperlink"/>
                <w:noProof/>
              </w:rPr>
              <w:t>Vorgehensweise, Materialien und Methoden</w:t>
            </w:r>
            <w:r w:rsidR="009F5661">
              <w:rPr>
                <w:noProof/>
                <w:webHidden/>
              </w:rPr>
              <w:tab/>
            </w:r>
            <w:r w:rsidR="009F5661">
              <w:rPr>
                <w:noProof/>
                <w:webHidden/>
              </w:rPr>
              <w:fldChar w:fldCharType="begin"/>
            </w:r>
            <w:r w:rsidR="009F5661">
              <w:rPr>
                <w:noProof/>
                <w:webHidden/>
              </w:rPr>
              <w:instrText xml:space="preserve"> PAGEREF _Toc58825507 \h </w:instrText>
            </w:r>
            <w:r w:rsidR="009F5661">
              <w:rPr>
                <w:noProof/>
                <w:webHidden/>
              </w:rPr>
            </w:r>
            <w:r w:rsidR="009F5661">
              <w:rPr>
                <w:noProof/>
                <w:webHidden/>
              </w:rPr>
              <w:fldChar w:fldCharType="separate"/>
            </w:r>
            <w:r w:rsidR="009F5661">
              <w:rPr>
                <w:noProof/>
                <w:webHidden/>
              </w:rPr>
              <w:t>2</w:t>
            </w:r>
            <w:r w:rsidR="009F5661">
              <w:rPr>
                <w:noProof/>
                <w:webHidden/>
              </w:rPr>
              <w:fldChar w:fldCharType="end"/>
            </w:r>
          </w:hyperlink>
        </w:p>
        <w:p w:rsidR="009F5661" w:rsidRDefault="00502F6A">
          <w:pPr>
            <w:pStyle w:val="Verzeichnis2"/>
            <w:tabs>
              <w:tab w:val="right" w:leader="dot" w:pos="9060"/>
            </w:tabs>
            <w:rPr>
              <w:noProof/>
            </w:rPr>
          </w:pPr>
          <w:hyperlink w:anchor="_Toc58825508" w:history="1">
            <w:r w:rsidR="009F5661" w:rsidRPr="00764643">
              <w:rPr>
                <w:rStyle w:val="Hyperlink"/>
                <w:noProof/>
              </w:rPr>
              <w:t>Ergebnisse</w:t>
            </w:r>
            <w:r w:rsidR="009F5661">
              <w:rPr>
                <w:noProof/>
                <w:webHidden/>
              </w:rPr>
              <w:tab/>
            </w:r>
            <w:r w:rsidR="009F5661">
              <w:rPr>
                <w:noProof/>
                <w:webHidden/>
              </w:rPr>
              <w:fldChar w:fldCharType="begin"/>
            </w:r>
            <w:r w:rsidR="009F5661">
              <w:rPr>
                <w:noProof/>
                <w:webHidden/>
              </w:rPr>
              <w:instrText xml:space="preserve"> PAGEREF _Toc58825508 \h </w:instrText>
            </w:r>
            <w:r w:rsidR="009F5661">
              <w:rPr>
                <w:noProof/>
                <w:webHidden/>
              </w:rPr>
            </w:r>
            <w:r w:rsidR="009F5661">
              <w:rPr>
                <w:noProof/>
                <w:webHidden/>
              </w:rPr>
              <w:fldChar w:fldCharType="separate"/>
            </w:r>
            <w:r w:rsidR="009F5661">
              <w:rPr>
                <w:noProof/>
                <w:webHidden/>
              </w:rPr>
              <w:t>3</w:t>
            </w:r>
            <w:r w:rsidR="009F5661">
              <w:rPr>
                <w:noProof/>
                <w:webHidden/>
              </w:rPr>
              <w:fldChar w:fldCharType="end"/>
            </w:r>
          </w:hyperlink>
        </w:p>
        <w:p w:rsidR="009F5661" w:rsidRDefault="00502F6A">
          <w:pPr>
            <w:pStyle w:val="Verzeichnis2"/>
            <w:tabs>
              <w:tab w:val="right" w:leader="dot" w:pos="9060"/>
            </w:tabs>
            <w:rPr>
              <w:noProof/>
            </w:rPr>
          </w:pPr>
          <w:hyperlink w:anchor="_Toc58825509" w:history="1">
            <w:r w:rsidR="009F5661" w:rsidRPr="00764643">
              <w:rPr>
                <w:rStyle w:val="Hyperlink"/>
                <w:noProof/>
              </w:rPr>
              <w:t>Ergebnisdiskussion</w:t>
            </w:r>
            <w:r w:rsidR="009F5661">
              <w:rPr>
                <w:noProof/>
                <w:webHidden/>
              </w:rPr>
              <w:tab/>
            </w:r>
            <w:r w:rsidR="009F5661">
              <w:rPr>
                <w:noProof/>
                <w:webHidden/>
              </w:rPr>
              <w:fldChar w:fldCharType="begin"/>
            </w:r>
            <w:r w:rsidR="009F5661">
              <w:rPr>
                <w:noProof/>
                <w:webHidden/>
              </w:rPr>
              <w:instrText xml:space="preserve"> PAGEREF _Toc58825509 \h </w:instrText>
            </w:r>
            <w:r w:rsidR="009F5661">
              <w:rPr>
                <w:noProof/>
                <w:webHidden/>
              </w:rPr>
            </w:r>
            <w:r w:rsidR="009F5661">
              <w:rPr>
                <w:noProof/>
                <w:webHidden/>
              </w:rPr>
              <w:fldChar w:fldCharType="separate"/>
            </w:r>
            <w:r w:rsidR="009F5661">
              <w:rPr>
                <w:noProof/>
                <w:webHidden/>
              </w:rPr>
              <w:t>3</w:t>
            </w:r>
            <w:r w:rsidR="009F5661">
              <w:rPr>
                <w:noProof/>
                <w:webHidden/>
              </w:rPr>
              <w:fldChar w:fldCharType="end"/>
            </w:r>
          </w:hyperlink>
        </w:p>
        <w:p w:rsidR="009F5661" w:rsidRDefault="00502F6A">
          <w:pPr>
            <w:pStyle w:val="Verzeichnis2"/>
            <w:tabs>
              <w:tab w:val="right" w:leader="dot" w:pos="9060"/>
            </w:tabs>
            <w:rPr>
              <w:noProof/>
            </w:rPr>
          </w:pPr>
          <w:hyperlink w:anchor="_Toc58825510" w:history="1">
            <w:r w:rsidR="009F5661" w:rsidRPr="00764643">
              <w:rPr>
                <w:rStyle w:val="Hyperlink"/>
                <w:noProof/>
              </w:rPr>
              <w:t>Zusammenfassung</w:t>
            </w:r>
            <w:r w:rsidR="009F5661">
              <w:rPr>
                <w:noProof/>
                <w:webHidden/>
              </w:rPr>
              <w:tab/>
            </w:r>
            <w:r w:rsidR="009F5661">
              <w:rPr>
                <w:noProof/>
                <w:webHidden/>
              </w:rPr>
              <w:fldChar w:fldCharType="begin"/>
            </w:r>
            <w:r w:rsidR="009F5661">
              <w:rPr>
                <w:noProof/>
                <w:webHidden/>
              </w:rPr>
              <w:instrText xml:space="preserve"> PAGEREF _Toc58825510 \h </w:instrText>
            </w:r>
            <w:r w:rsidR="009F5661">
              <w:rPr>
                <w:noProof/>
                <w:webHidden/>
              </w:rPr>
            </w:r>
            <w:r w:rsidR="009F5661">
              <w:rPr>
                <w:noProof/>
                <w:webHidden/>
              </w:rPr>
              <w:fldChar w:fldCharType="separate"/>
            </w:r>
            <w:r w:rsidR="009F5661">
              <w:rPr>
                <w:noProof/>
                <w:webHidden/>
              </w:rPr>
              <w:t>4</w:t>
            </w:r>
            <w:r w:rsidR="009F5661">
              <w:rPr>
                <w:noProof/>
                <w:webHidden/>
              </w:rPr>
              <w:fldChar w:fldCharType="end"/>
            </w:r>
          </w:hyperlink>
        </w:p>
        <w:p w:rsidR="009F5661" w:rsidRDefault="00502F6A">
          <w:pPr>
            <w:pStyle w:val="Verzeichnis2"/>
            <w:tabs>
              <w:tab w:val="right" w:leader="dot" w:pos="9060"/>
            </w:tabs>
            <w:rPr>
              <w:noProof/>
            </w:rPr>
          </w:pPr>
          <w:hyperlink w:anchor="_Toc58825511" w:history="1">
            <w:r w:rsidR="009F5661" w:rsidRPr="00764643">
              <w:rPr>
                <w:rStyle w:val="Hyperlink"/>
                <w:noProof/>
              </w:rPr>
              <w:t>Unterstützungsleistungen</w:t>
            </w:r>
            <w:r w:rsidR="009F5661">
              <w:rPr>
                <w:noProof/>
                <w:webHidden/>
              </w:rPr>
              <w:tab/>
            </w:r>
            <w:r w:rsidR="009F5661">
              <w:rPr>
                <w:noProof/>
                <w:webHidden/>
              </w:rPr>
              <w:fldChar w:fldCharType="begin"/>
            </w:r>
            <w:r w:rsidR="009F5661">
              <w:rPr>
                <w:noProof/>
                <w:webHidden/>
              </w:rPr>
              <w:instrText xml:space="preserve"> PAGEREF _Toc58825511 \h </w:instrText>
            </w:r>
            <w:r w:rsidR="009F5661">
              <w:rPr>
                <w:noProof/>
                <w:webHidden/>
              </w:rPr>
            </w:r>
            <w:r w:rsidR="009F5661">
              <w:rPr>
                <w:noProof/>
                <w:webHidden/>
              </w:rPr>
              <w:fldChar w:fldCharType="separate"/>
            </w:r>
            <w:r w:rsidR="009F5661">
              <w:rPr>
                <w:noProof/>
                <w:webHidden/>
              </w:rPr>
              <w:t>5</w:t>
            </w:r>
            <w:r w:rsidR="009F5661">
              <w:rPr>
                <w:noProof/>
                <w:webHidden/>
              </w:rPr>
              <w:fldChar w:fldCharType="end"/>
            </w:r>
          </w:hyperlink>
        </w:p>
        <w:p w:rsidR="009F5661" w:rsidRDefault="009F5661">
          <w:r>
            <w:rPr>
              <w:b/>
              <w:bCs/>
            </w:rPr>
            <w:fldChar w:fldCharType="end"/>
          </w:r>
        </w:p>
      </w:sdtContent>
    </w:sdt>
    <w:p w:rsidR="009F5661" w:rsidRDefault="009F5661">
      <w:pPr>
        <w:spacing w:after="0"/>
        <w:rPr>
          <w:b/>
          <w:sz w:val="28"/>
        </w:rPr>
      </w:pPr>
      <w:bookmarkStart w:id="0" w:name="_Toc58825506"/>
      <w:r>
        <w:br w:type="page"/>
      </w:r>
    </w:p>
    <w:p w:rsidR="004B5891" w:rsidRDefault="004B5891" w:rsidP="009F5661">
      <w:pPr>
        <w:pStyle w:val="berschrift2"/>
      </w:pPr>
      <w:r w:rsidRPr="00D47994">
        <w:lastRenderedPageBreak/>
        <w:t>Einleitung</w:t>
      </w:r>
      <w:bookmarkEnd w:id="0"/>
    </w:p>
    <w:p w:rsidR="00512D20" w:rsidRDefault="00512D20" w:rsidP="00512D20"/>
    <w:p w:rsidR="00512D20" w:rsidRDefault="00512D20" w:rsidP="00512D20">
      <w:r>
        <w:t>Daten umformen aus Stock-Daten zu ML-Daten</w:t>
      </w:r>
    </w:p>
    <w:p w:rsidR="00512D20" w:rsidRDefault="00512D20" w:rsidP="00512D20">
      <w:r>
        <w:rPr>
          <w:noProof/>
        </w:rPr>
        <w:drawing>
          <wp:inline distT="0" distB="0" distL="0" distR="0">
            <wp:extent cx="5927215" cy="27127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9570" cy="2805332"/>
                    </a:xfrm>
                    <a:prstGeom prst="rect">
                      <a:avLst/>
                    </a:prstGeom>
                    <a:noFill/>
                    <a:ln>
                      <a:noFill/>
                    </a:ln>
                  </pic:spPr>
                </pic:pic>
              </a:graphicData>
            </a:graphic>
          </wp:inline>
        </w:drawing>
      </w:r>
    </w:p>
    <w:p w:rsidR="00512D20" w:rsidRDefault="00512D20" w:rsidP="00512D20">
      <w:bookmarkStart w:id="1" w:name="_GoBack"/>
      <w:bookmarkEnd w:id="1"/>
    </w:p>
    <w:p w:rsidR="00512D20" w:rsidRPr="00512D20" w:rsidRDefault="00512D20" w:rsidP="00512D20"/>
    <w:p w:rsidR="004D5AF3" w:rsidRDefault="00C806D1" w:rsidP="00A11139">
      <w:pPr>
        <w:numPr>
          <w:ilvl w:val="0"/>
          <w:numId w:val="14"/>
        </w:numPr>
        <w:ind w:left="426" w:hanging="426"/>
        <w:jc w:val="both"/>
        <w:rPr>
          <w:szCs w:val="21"/>
        </w:rPr>
      </w:pPr>
      <w:r w:rsidRPr="00D47994">
        <w:rPr>
          <w:szCs w:val="21"/>
        </w:rPr>
        <w:t>Die Einleitung</w:t>
      </w:r>
      <w:r w:rsidR="004B5891" w:rsidRPr="00D47994">
        <w:rPr>
          <w:szCs w:val="21"/>
        </w:rPr>
        <w:t xml:space="preserve"> </w:t>
      </w:r>
      <w:r w:rsidRPr="00D47994">
        <w:rPr>
          <w:szCs w:val="21"/>
        </w:rPr>
        <w:t xml:space="preserve">sollte </w:t>
      </w:r>
      <w:r w:rsidR="0077745E" w:rsidRPr="00D47994">
        <w:rPr>
          <w:b/>
          <w:szCs w:val="21"/>
        </w:rPr>
        <w:t xml:space="preserve">ein bis zwei Seiten </w:t>
      </w:r>
      <w:r w:rsidR="0077745E" w:rsidRPr="00D47994">
        <w:rPr>
          <w:szCs w:val="21"/>
        </w:rPr>
        <w:t xml:space="preserve">lang sein. Hier </w:t>
      </w:r>
      <w:r w:rsidR="00784295" w:rsidRPr="00D47994">
        <w:rPr>
          <w:szCs w:val="21"/>
        </w:rPr>
        <w:t>führt ihr den Leser in euer Thema ein</w:t>
      </w:r>
      <w:r w:rsidR="0077745E" w:rsidRPr="00D47994">
        <w:rPr>
          <w:szCs w:val="21"/>
        </w:rPr>
        <w:t xml:space="preserve">. </w:t>
      </w:r>
    </w:p>
    <w:p w:rsidR="00F83F27" w:rsidRPr="00D47994" w:rsidRDefault="00F83F27" w:rsidP="00A11139">
      <w:pPr>
        <w:numPr>
          <w:ilvl w:val="0"/>
          <w:numId w:val="14"/>
        </w:numPr>
        <w:ind w:left="426" w:hanging="426"/>
        <w:jc w:val="both"/>
        <w:rPr>
          <w:szCs w:val="21"/>
        </w:rPr>
      </w:pPr>
      <w:r w:rsidRPr="00D47994">
        <w:rPr>
          <w:szCs w:val="21"/>
        </w:rPr>
        <w:t>Beantwortet dafür folgende Fragen:</w:t>
      </w:r>
    </w:p>
    <w:p w:rsidR="00784295" w:rsidRPr="009C6C66" w:rsidRDefault="00C806D1" w:rsidP="00A11139">
      <w:pPr>
        <w:numPr>
          <w:ilvl w:val="1"/>
          <w:numId w:val="14"/>
        </w:numPr>
        <w:ind w:hanging="654"/>
        <w:rPr>
          <w:szCs w:val="21"/>
        </w:rPr>
      </w:pPr>
      <w:r w:rsidRPr="00D47994">
        <w:rPr>
          <w:szCs w:val="21"/>
        </w:rPr>
        <w:t>Welche Frage</w:t>
      </w:r>
      <w:r w:rsidR="00784295" w:rsidRPr="00D47994">
        <w:rPr>
          <w:szCs w:val="21"/>
        </w:rPr>
        <w:t xml:space="preserve"> bzw. welches Problem wollt ihr</w:t>
      </w:r>
      <w:r w:rsidR="00F83F27" w:rsidRPr="00D47994">
        <w:rPr>
          <w:szCs w:val="21"/>
        </w:rPr>
        <w:t xml:space="preserve"> lösen?</w:t>
      </w:r>
      <w:r w:rsidR="00A11139">
        <w:rPr>
          <w:szCs w:val="21"/>
        </w:rPr>
        <w:t xml:space="preserve"> </w:t>
      </w:r>
      <w:r w:rsidR="00F83F27" w:rsidRPr="009C6C66">
        <w:rPr>
          <w:szCs w:val="21"/>
        </w:rPr>
        <w:t>Formuliert eine genaue Fragestellung für euer Thema</w:t>
      </w:r>
      <w:r w:rsidR="002F6E9A" w:rsidRPr="009C6C66">
        <w:rPr>
          <w:szCs w:val="21"/>
        </w:rPr>
        <w:t>.</w:t>
      </w:r>
    </w:p>
    <w:p w:rsidR="0077745E" w:rsidRPr="009C6C66" w:rsidRDefault="00784295" w:rsidP="00A11139">
      <w:pPr>
        <w:numPr>
          <w:ilvl w:val="1"/>
          <w:numId w:val="14"/>
        </w:numPr>
        <w:ind w:hanging="654"/>
        <w:rPr>
          <w:szCs w:val="21"/>
        </w:rPr>
      </w:pPr>
      <w:r w:rsidRPr="009C6C66">
        <w:rPr>
          <w:szCs w:val="21"/>
        </w:rPr>
        <w:t xml:space="preserve">Warum habt ihr gerade dieses Thema gewählt? Wie seid ihr auf das Thema </w:t>
      </w:r>
      <w:r w:rsidR="00A11139">
        <w:rPr>
          <w:szCs w:val="21"/>
        </w:rPr>
        <w:br/>
      </w:r>
      <w:r w:rsidRPr="009C6C66">
        <w:rPr>
          <w:szCs w:val="21"/>
        </w:rPr>
        <w:t>gekommen?</w:t>
      </w:r>
    </w:p>
    <w:p w:rsidR="00452801" w:rsidRPr="00452801" w:rsidRDefault="00F83F27" w:rsidP="00A11139">
      <w:pPr>
        <w:numPr>
          <w:ilvl w:val="1"/>
          <w:numId w:val="14"/>
        </w:numPr>
        <w:ind w:hanging="654"/>
        <w:rPr>
          <w:szCs w:val="21"/>
        </w:rPr>
      </w:pPr>
      <w:r w:rsidRPr="009C6C66">
        <w:rPr>
          <w:szCs w:val="21"/>
        </w:rPr>
        <w:t>Was ist das Ziel</w:t>
      </w:r>
      <w:r w:rsidRPr="001C3203">
        <w:rPr>
          <w:szCs w:val="21"/>
        </w:rPr>
        <w:t xml:space="preserve"> eurer Arbeit? Welche </w:t>
      </w:r>
      <w:r w:rsidR="002F6E9A" w:rsidRPr="001C3203">
        <w:rPr>
          <w:szCs w:val="21"/>
        </w:rPr>
        <w:t>Hypothese</w:t>
      </w:r>
      <w:r w:rsidR="00D52802" w:rsidRPr="00452801">
        <w:rPr>
          <w:szCs w:val="21"/>
        </w:rPr>
        <w:t>(n)</w:t>
      </w:r>
      <w:r w:rsidR="001621A0">
        <w:rPr>
          <w:szCs w:val="21"/>
        </w:rPr>
        <w:t>/</w:t>
      </w:r>
      <w:r w:rsidR="002F6E9A" w:rsidRPr="00452801">
        <w:rPr>
          <w:szCs w:val="21"/>
        </w:rPr>
        <w:t>Vermutung</w:t>
      </w:r>
      <w:r w:rsidR="004D5AF3">
        <w:rPr>
          <w:szCs w:val="21"/>
        </w:rPr>
        <w:t>(</w:t>
      </w:r>
      <w:r w:rsidR="00D52802" w:rsidRPr="00452801">
        <w:rPr>
          <w:szCs w:val="21"/>
        </w:rPr>
        <w:t>en</w:t>
      </w:r>
      <w:r w:rsidR="004D5AF3">
        <w:rPr>
          <w:szCs w:val="21"/>
        </w:rPr>
        <w:t>)</w:t>
      </w:r>
      <w:r w:rsidR="002F6E9A" w:rsidRPr="00452801">
        <w:rPr>
          <w:szCs w:val="21"/>
        </w:rPr>
        <w:t>)</w:t>
      </w:r>
      <w:r w:rsidRPr="00452801">
        <w:rPr>
          <w:szCs w:val="21"/>
        </w:rPr>
        <w:t>wollt ihr mit eurer Arbeit überprüfen?</w:t>
      </w:r>
    </w:p>
    <w:p w:rsidR="009C6C66" w:rsidRPr="00452801" w:rsidRDefault="00452801" w:rsidP="00A11139">
      <w:pPr>
        <w:numPr>
          <w:ilvl w:val="1"/>
          <w:numId w:val="14"/>
        </w:numPr>
        <w:ind w:hanging="654"/>
        <w:rPr>
          <w:szCs w:val="21"/>
        </w:rPr>
      </w:pPr>
      <w:r w:rsidRPr="00452801">
        <w:rPr>
          <w:szCs w:val="21"/>
        </w:rPr>
        <w:t>Was ist der</w:t>
      </w:r>
      <w:r w:rsidR="00784295" w:rsidRPr="00452801">
        <w:rPr>
          <w:szCs w:val="21"/>
        </w:rPr>
        <w:t xml:space="preserve"> aktuelle Stand der Forschung </w:t>
      </w:r>
      <w:r>
        <w:rPr>
          <w:szCs w:val="21"/>
        </w:rPr>
        <w:t>bzw.</w:t>
      </w:r>
      <w:r w:rsidR="005C3E48" w:rsidRPr="00452801">
        <w:rPr>
          <w:szCs w:val="21"/>
        </w:rPr>
        <w:t xml:space="preserve"> </w:t>
      </w:r>
      <w:r w:rsidRPr="00452801">
        <w:rPr>
          <w:szCs w:val="21"/>
        </w:rPr>
        <w:t xml:space="preserve">Stand </w:t>
      </w:r>
      <w:r w:rsidR="00784295" w:rsidRPr="00452801">
        <w:rPr>
          <w:szCs w:val="21"/>
        </w:rPr>
        <w:t xml:space="preserve">der Technik </w:t>
      </w:r>
      <w:r w:rsidRPr="00452801">
        <w:rPr>
          <w:szCs w:val="21"/>
        </w:rPr>
        <w:t xml:space="preserve">im </w:t>
      </w:r>
      <w:r w:rsidR="006C2DAD">
        <w:rPr>
          <w:szCs w:val="21"/>
        </w:rPr>
        <w:t>Zusammenhang mit</w:t>
      </w:r>
      <w:r w:rsidRPr="00452801">
        <w:rPr>
          <w:szCs w:val="21"/>
        </w:rPr>
        <w:t xml:space="preserve"> eu</w:t>
      </w:r>
      <w:r w:rsidR="006C2DAD">
        <w:rPr>
          <w:szCs w:val="21"/>
        </w:rPr>
        <w:t>rem</w:t>
      </w:r>
      <w:r w:rsidRPr="00452801">
        <w:rPr>
          <w:szCs w:val="21"/>
        </w:rPr>
        <w:t xml:space="preserve"> </w:t>
      </w:r>
      <w:r w:rsidR="00784295" w:rsidRPr="00452801">
        <w:rPr>
          <w:szCs w:val="21"/>
        </w:rPr>
        <w:t>Thema</w:t>
      </w:r>
      <w:r>
        <w:rPr>
          <w:szCs w:val="21"/>
        </w:rPr>
        <w:t>?</w:t>
      </w:r>
      <w:r w:rsidR="00784295" w:rsidRPr="00452801">
        <w:rPr>
          <w:szCs w:val="21"/>
        </w:rPr>
        <w:t xml:space="preserve"> Informationen dazu bekommt ihr aus der Literatur </w:t>
      </w:r>
      <w:r w:rsidRPr="00452801">
        <w:rPr>
          <w:szCs w:val="21"/>
        </w:rPr>
        <w:t>–</w:t>
      </w:r>
      <w:r>
        <w:rPr>
          <w:szCs w:val="21"/>
        </w:rPr>
        <w:t xml:space="preserve"> also aus</w:t>
      </w:r>
      <w:r w:rsidRPr="00452801">
        <w:rPr>
          <w:szCs w:val="21"/>
        </w:rPr>
        <w:t xml:space="preserve"> </w:t>
      </w:r>
      <w:r w:rsidR="00784295" w:rsidRPr="00452801">
        <w:rPr>
          <w:szCs w:val="21"/>
        </w:rPr>
        <w:t>Bücher</w:t>
      </w:r>
      <w:r>
        <w:rPr>
          <w:szCs w:val="21"/>
        </w:rPr>
        <w:t>n</w:t>
      </w:r>
      <w:r w:rsidR="00A11139">
        <w:rPr>
          <w:szCs w:val="21"/>
        </w:rPr>
        <w:t xml:space="preserve"> und im</w:t>
      </w:r>
      <w:r w:rsidR="00784295" w:rsidRPr="00452801">
        <w:rPr>
          <w:szCs w:val="21"/>
        </w:rPr>
        <w:t xml:space="preserve"> Internet.</w:t>
      </w:r>
      <w:r w:rsidR="008A6675">
        <w:rPr>
          <w:szCs w:val="21"/>
        </w:rPr>
        <w:t xml:space="preserve"> Achtung</w:t>
      </w:r>
      <w:r w:rsidR="00A11139">
        <w:rPr>
          <w:szCs w:val="21"/>
        </w:rPr>
        <w:t xml:space="preserve">: Bitte denkt unbedingt an die </w:t>
      </w:r>
      <w:r w:rsidR="008A6675">
        <w:rPr>
          <w:szCs w:val="21"/>
        </w:rPr>
        <w:t>Quellenangaben</w:t>
      </w:r>
      <w:r w:rsidR="00A11139">
        <w:rPr>
          <w:szCs w:val="21"/>
        </w:rPr>
        <w:t xml:space="preserve">. </w:t>
      </w:r>
    </w:p>
    <w:p w:rsidR="0077745E" w:rsidRPr="009C6C66" w:rsidRDefault="009C6C66" w:rsidP="00A11139">
      <w:pPr>
        <w:numPr>
          <w:ilvl w:val="1"/>
          <w:numId w:val="14"/>
        </w:numPr>
        <w:ind w:hanging="654"/>
        <w:rPr>
          <w:szCs w:val="21"/>
        </w:rPr>
      </w:pPr>
      <w:r>
        <w:rPr>
          <w:szCs w:val="21"/>
        </w:rPr>
        <w:t>Knüpft</w:t>
      </w:r>
      <w:r w:rsidR="0077745E" w:rsidRPr="009C6C66">
        <w:rPr>
          <w:szCs w:val="21"/>
        </w:rPr>
        <w:t xml:space="preserve"> ihr an die allgemein herrschende Meinung</w:t>
      </w:r>
      <w:r>
        <w:rPr>
          <w:szCs w:val="21"/>
        </w:rPr>
        <w:t xml:space="preserve"> von Wissenschaftlern und Forschern an</w:t>
      </w:r>
      <w:r w:rsidR="0077745E" w:rsidRPr="009C6C66">
        <w:rPr>
          <w:szCs w:val="21"/>
        </w:rPr>
        <w:t xml:space="preserve"> oder </w:t>
      </w:r>
      <w:r>
        <w:rPr>
          <w:szCs w:val="21"/>
        </w:rPr>
        <w:t>habt</w:t>
      </w:r>
      <w:r w:rsidRPr="009C6C66">
        <w:rPr>
          <w:szCs w:val="21"/>
        </w:rPr>
        <w:t xml:space="preserve"> </w:t>
      </w:r>
      <w:r w:rsidR="0077745E" w:rsidRPr="009C6C66">
        <w:rPr>
          <w:szCs w:val="21"/>
        </w:rPr>
        <w:t>ihr eine andere Erwartung an euer Ergebnis</w:t>
      </w:r>
      <w:r>
        <w:rPr>
          <w:szCs w:val="21"/>
        </w:rPr>
        <w:t>?</w:t>
      </w:r>
    </w:p>
    <w:p w:rsidR="00F91137" w:rsidRPr="001C3203" w:rsidRDefault="00F91137" w:rsidP="009C6C66">
      <w:pPr>
        <w:ind w:left="360"/>
        <w:jc w:val="both"/>
        <w:rPr>
          <w:szCs w:val="21"/>
        </w:rPr>
      </w:pPr>
    </w:p>
    <w:p w:rsidR="009F5661" w:rsidRDefault="009F5661">
      <w:pPr>
        <w:spacing w:after="0"/>
        <w:rPr>
          <w:b/>
          <w:sz w:val="28"/>
        </w:rPr>
      </w:pPr>
      <w:bookmarkStart w:id="2" w:name="_Toc58825507"/>
      <w:r>
        <w:br w:type="page"/>
      </w:r>
    </w:p>
    <w:p w:rsidR="00475763" w:rsidRPr="001C3203" w:rsidRDefault="00475763" w:rsidP="009F5661">
      <w:pPr>
        <w:pStyle w:val="berschrift2"/>
        <w:rPr>
          <w:rFonts w:cs="Arial"/>
        </w:rPr>
      </w:pPr>
      <w:r w:rsidRPr="001C3203">
        <w:lastRenderedPageBreak/>
        <w:t>Vorgehensweise</w:t>
      </w:r>
      <w:r w:rsidR="009C6C66">
        <w:t>, Materialien und Methoden</w:t>
      </w:r>
      <w:bookmarkEnd w:id="2"/>
    </w:p>
    <w:p w:rsidR="00784295" w:rsidRPr="001C3203" w:rsidRDefault="002F6E9A" w:rsidP="00A11139">
      <w:pPr>
        <w:numPr>
          <w:ilvl w:val="0"/>
          <w:numId w:val="14"/>
        </w:numPr>
        <w:ind w:left="426"/>
        <w:jc w:val="both"/>
        <w:rPr>
          <w:szCs w:val="21"/>
        </w:rPr>
      </w:pPr>
      <w:r w:rsidRPr="00452801">
        <w:rPr>
          <w:szCs w:val="21"/>
        </w:rPr>
        <w:t xml:space="preserve">In </w:t>
      </w:r>
      <w:r w:rsidR="001621A0" w:rsidRPr="00452801">
        <w:rPr>
          <w:szCs w:val="21"/>
        </w:rPr>
        <w:t>diese</w:t>
      </w:r>
      <w:r w:rsidR="001621A0">
        <w:rPr>
          <w:szCs w:val="21"/>
        </w:rPr>
        <w:t>m</w:t>
      </w:r>
      <w:r w:rsidR="001621A0" w:rsidRPr="00452801">
        <w:rPr>
          <w:szCs w:val="21"/>
        </w:rPr>
        <w:t xml:space="preserve"> </w:t>
      </w:r>
      <w:r w:rsidR="009C6C66" w:rsidRPr="004D5AF3">
        <w:rPr>
          <w:b/>
          <w:szCs w:val="21"/>
        </w:rPr>
        <w:t>zwei bis sechs Seiten</w:t>
      </w:r>
      <w:r w:rsidR="009C6C66">
        <w:rPr>
          <w:szCs w:val="21"/>
        </w:rPr>
        <w:t xml:space="preserve"> langen Kapitel </w:t>
      </w:r>
      <w:r w:rsidR="00D52802" w:rsidRPr="00452801">
        <w:rPr>
          <w:szCs w:val="21"/>
        </w:rPr>
        <w:t>beschreibt</w:t>
      </w:r>
      <w:r w:rsidR="00D52802" w:rsidRPr="006C7923">
        <w:rPr>
          <w:szCs w:val="21"/>
        </w:rPr>
        <w:t xml:space="preserve"> </w:t>
      </w:r>
      <w:r w:rsidR="00475763" w:rsidRPr="006C7923">
        <w:rPr>
          <w:szCs w:val="21"/>
        </w:rPr>
        <w:t xml:space="preserve">ihr </w:t>
      </w:r>
      <w:r w:rsidR="009C6C66">
        <w:rPr>
          <w:szCs w:val="21"/>
        </w:rPr>
        <w:t>eure</w:t>
      </w:r>
      <w:r w:rsidR="009C6C66" w:rsidRPr="006C7923">
        <w:rPr>
          <w:szCs w:val="21"/>
        </w:rPr>
        <w:t xml:space="preserve"> </w:t>
      </w:r>
      <w:r w:rsidR="00475763" w:rsidRPr="006C7923">
        <w:rPr>
          <w:szCs w:val="21"/>
        </w:rPr>
        <w:t>genaue Vorgehensweise</w:t>
      </w:r>
      <w:r w:rsidR="004D5AF3">
        <w:rPr>
          <w:szCs w:val="21"/>
        </w:rPr>
        <w:t>.</w:t>
      </w:r>
      <w:r w:rsidR="00475763" w:rsidRPr="006C7923">
        <w:rPr>
          <w:szCs w:val="21"/>
        </w:rPr>
        <w:t xml:space="preserve"> </w:t>
      </w:r>
      <w:r w:rsidR="00784295" w:rsidRPr="001C3203">
        <w:rPr>
          <w:szCs w:val="21"/>
        </w:rPr>
        <w:t>Achtung: Die Ergebnisse gehören in einen extra Abschnitt.</w:t>
      </w:r>
    </w:p>
    <w:p w:rsidR="00784295" w:rsidRPr="00452801" w:rsidRDefault="00F83F27" w:rsidP="00A11139">
      <w:pPr>
        <w:numPr>
          <w:ilvl w:val="0"/>
          <w:numId w:val="14"/>
        </w:numPr>
        <w:ind w:left="426"/>
        <w:jc w:val="both"/>
        <w:rPr>
          <w:szCs w:val="21"/>
        </w:rPr>
      </w:pPr>
      <w:r w:rsidRPr="001C3203">
        <w:rPr>
          <w:szCs w:val="21"/>
        </w:rPr>
        <w:t xml:space="preserve">Beantwortet </w:t>
      </w:r>
      <w:r w:rsidRPr="00452801">
        <w:rPr>
          <w:szCs w:val="21"/>
        </w:rPr>
        <w:t>folge</w:t>
      </w:r>
      <w:r w:rsidR="00784295" w:rsidRPr="00452801">
        <w:rPr>
          <w:szCs w:val="21"/>
        </w:rPr>
        <w:t>nde Fragen</w:t>
      </w:r>
      <w:r w:rsidR="00D52802" w:rsidRPr="00452801">
        <w:rPr>
          <w:szCs w:val="21"/>
        </w:rPr>
        <w:t xml:space="preserve"> – j</w:t>
      </w:r>
      <w:r w:rsidR="00784295" w:rsidRPr="00452801">
        <w:rPr>
          <w:szCs w:val="21"/>
        </w:rPr>
        <w:t xml:space="preserve">e nach Thema und Fachgebiet: </w:t>
      </w:r>
    </w:p>
    <w:p w:rsidR="00F83F27" w:rsidRPr="00452801" w:rsidRDefault="00F83F27" w:rsidP="00A11139">
      <w:pPr>
        <w:numPr>
          <w:ilvl w:val="1"/>
          <w:numId w:val="14"/>
        </w:numPr>
        <w:ind w:hanging="654"/>
        <w:jc w:val="both"/>
        <w:rPr>
          <w:szCs w:val="21"/>
        </w:rPr>
      </w:pPr>
      <w:r w:rsidRPr="00452801">
        <w:rPr>
          <w:szCs w:val="21"/>
        </w:rPr>
        <w:t>Wie seid ihr vorgegangen?</w:t>
      </w:r>
    </w:p>
    <w:p w:rsidR="00F83F27" w:rsidRDefault="00F83F27" w:rsidP="00A11139">
      <w:pPr>
        <w:numPr>
          <w:ilvl w:val="1"/>
          <w:numId w:val="14"/>
        </w:numPr>
        <w:ind w:hanging="654"/>
        <w:jc w:val="both"/>
        <w:rPr>
          <w:szCs w:val="21"/>
        </w:rPr>
      </w:pPr>
      <w:r w:rsidRPr="00452801">
        <w:rPr>
          <w:szCs w:val="21"/>
        </w:rPr>
        <w:t>Welche Methode</w:t>
      </w:r>
      <w:r w:rsidR="001621A0">
        <w:rPr>
          <w:szCs w:val="21"/>
        </w:rPr>
        <w:t>(</w:t>
      </w:r>
      <w:r w:rsidRPr="00452801">
        <w:rPr>
          <w:szCs w:val="21"/>
        </w:rPr>
        <w:t>n</w:t>
      </w:r>
      <w:r w:rsidR="001621A0">
        <w:rPr>
          <w:szCs w:val="21"/>
        </w:rPr>
        <w:t>)</w:t>
      </w:r>
      <w:r w:rsidRPr="00452801">
        <w:rPr>
          <w:szCs w:val="21"/>
        </w:rPr>
        <w:t xml:space="preserve"> habt ihr angewendet?</w:t>
      </w:r>
    </w:p>
    <w:p w:rsidR="009C6C66" w:rsidRPr="00452801" w:rsidRDefault="009C6C66" w:rsidP="00A11139">
      <w:pPr>
        <w:numPr>
          <w:ilvl w:val="1"/>
          <w:numId w:val="14"/>
        </w:numPr>
        <w:ind w:hanging="654"/>
        <w:jc w:val="both"/>
        <w:rPr>
          <w:szCs w:val="21"/>
        </w:rPr>
      </w:pPr>
      <w:r>
        <w:rPr>
          <w:szCs w:val="21"/>
        </w:rPr>
        <w:t>Welche Formeln, Programme, Hilfsmittel waren wichtig?</w:t>
      </w:r>
    </w:p>
    <w:p w:rsidR="00784295" w:rsidRPr="00452801" w:rsidRDefault="00784295" w:rsidP="00A11139">
      <w:pPr>
        <w:numPr>
          <w:ilvl w:val="1"/>
          <w:numId w:val="14"/>
        </w:numPr>
        <w:ind w:hanging="654"/>
        <w:rPr>
          <w:szCs w:val="21"/>
        </w:rPr>
      </w:pPr>
      <w:r w:rsidRPr="00452801">
        <w:rPr>
          <w:szCs w:val="21"/>
        </w:rPr>
        <w:t>Welches Material habt ihr untersucht?</w:t>
      </w:r>
    </w:p>
    <w:p w:rsidR="00784295" w:rsidRPr="005C3E48" w:rsidRDefault="00784295" w:rsidP="00A11139">
      <w:pPr>
        <w:numPr>
          <w:ilvl w:val="1"/>
          <w:numId w:val="14"/>
        </w:numPr>
        <w:ind w:hanging="654"/>
        <w:rPr>
          <w:szCs w:val="21"/>
        </w:rPr>
      </w:pPr>
      <w:r w:rsidRPr="005C3E48">
        <w:rPr>
          <w:szCs w:val="21"/>
        </w:rPr>
        <w:t>Welche Experimente habt ihr durchgeführt?</w:t>
      </w:r>
      <w:r w:rsidRPr="005C3E48">
        <w:rPr>
          <w:szCs w:val="21"/>
        </w:rPr>
        <w:br/>
        <w:t>(</w:t>
      </w:r>
      <w:r w:rsidR="00F83F27" w:rsidRPr="005C3E48">
        <w:rPr>
          <w:szCs w:val="21"/>
        </w:rPr>
        <w:t>Wenn es Schwierigkeiten</w:t>
      </w:r>
      <w:r w:rsidRPr="005C3E48">
        <w:rPr>
          <w:szCs w:val="21"/>
        </w:rPr>
        <w:t xml:space="preserve"> gab, </w:t>
      </w:r>
      <w:r w:rsidR="00D52802" w:rsidRPr="005C3E48">
        <w:rPr>
          <w:szCs w:val="21"/>
        </w:rPr>
        <w:t>erklärt diese</w:t>
      </w:r>
      <w:r w:rsidRPr="005C3E48">
        <w:rPr>
          <w:szCs w:val="21"/>
        </w:rPr>
        <w:t>.)</w:t>
      </w:r>
    </w:p>
    <w:p w:rsidR="007F0A4F" w:rsidRDefault="00784295" w:rsidP="00A11139">
      <w:pPr>
        <w:numPr>
          <w:ilvl w:val="1"/>
          <w:numId w:val="14"/>
        </w:numPr>
        <w:ind w:hanging="654"/>
        <w:rPr>
          <w:szCs w:val="21"/>
        </w:rPr>
      </w:pPr>
      <w:r w:rsidRPr="001C3203">
        <w:rPr>
          <w:szCs w:val="21"/>
        </w:rPr>
        <w:t xml:space="preserve">Wo habt ihr gearbeitet </w:t>
      </w:r>
      <w:r w:rsidR="00D52802" w:rsidRPr="001C3203">
        <w:rPr>
          <w:szCs w:val="21"/>
        </w:rPr>
        <w:t xml:space="preserve">und </w:t>
      </w:r>
      <w:r w:rsidR="009C6C66">
        <w:rPr>
          <w:szCs w:val="21"/>
        </w:rPr>
        <w:t>in</w:t>
      </w:r>
      <w:r w:rsidR="009C6C66" w:rsidRPr="001C3203">
        <w:rPr>
          <w:szCs w:val="21"/>
        </w:rPr>
        <w:t xml:space="preserve"> </w:t>
      </w:r>
      <w:r w:rsidR="00D52802" w:rsidRPr="001C3203">
        <w:rPr>
          <w:szCs w:val="21"/>
        </w:rPr>
        <w:t>welche</w:t>
      </w:r>
      <w:r w:rsidR="009C6C66">
        <w:rPr>
          <w:szCs w:val="21"/>
        </w:rPr>
        <w:t>m</w:t>
      </w:r>
      <w:r w:rsidRPr="001C3203">
        <w:rPr>
          <w:szCs w:val="21"/>
        </w:rPr>
        <w:t xml:space="preserve"> Zeitraum?</w:t>
      </w:r>
    </w:p>
    <w:p w:rsidR="007F0A4F" w:rsidRDefault="007F0A4F" w:rsidP="007F0A4F"/>
    <w:p w:rsidR="00F91137" w:rsidRDefault="00784295" w:rsidP="00A11139">
      <w:pPr>
        <w:numPr>
          <w:ilvl w:val="1"/>
          <w:numId w:val="14"/>
        </w:numPr>
        <w:ind w:hanging="654"/>
        <w:jc w:val="both"/>
        <w:rPr>
          <w:szCs w:val="21"/>
        </w:rPr>
      </w:pPr>
      <w:r w:rsidRPr="001C3203">
        <w:rPr>
          <w:szCs w:val="21"/>
        </w:rPr>
        <w:t xml:space="preserve">Was habt ihr </w:t>
      </w:r>
      <w:r w:rsidR="009C6C66">
        <w:rPr>
          <w:szCs w:val="21"/>
        </w:rPr>
        <w:t xml:space="preserve">selbst </w:t>
      </w:r>
      <w:r w:rsidRPr="001C3203">
        <w:rPr>
          <w:szCs w:val="21"/>
        </w:rPr>
        <w:t>entwickelt und wo</w:t>
      </w:r>
      <w:r w:rsidR="00D52802" w:rsidRPr="001C3203">
        <w:rPr>
          <w:szCs w:val="21"/>
        </w:rPr>
        <w:t>bei</w:t>
      </w:r>
      <w:r w:rsidRPr="00452801">
        <w:rPr>
          <w:szCs w:val="21"/>
        </w:rPr>
        <w:t xml:space="preserve"> habt ihr</w:t>
      </w:r>
      <w:r w:rsidR="001621A0">
        <w:rPr>
          <w:szCs w:val="21"/>
        </w:rPr>
        <w:t xml:space="preserve"> ggf.</w:t>
      </w:r>
      <w:r w:rsidRPr="00452801">
        <w:rPr>
          <w:szCs w:val="21"/>
        </w:rPr>
        <w:t xml:space="preserve"> Unterstützung bekommen? </w:t>
      </w:r>
      <w:r w:rsidRPr="00452801">
        <w:rPr>
          <w:szCs w:val="21"/>
        </w:rPr>
        <w:br/>
        <w:t xml:space="preserve">Wenn ihr Experimente oder einzelne Arbeitsschritte </w:t>
      </w:r>
      <w:r w:rsidR="00A30F9C">
        <w:rPr>
          <w:szCs w:val="21"/>
        </w:rPr>
        <w:t xml:space="preserve">z. B. aus Schul- oder Fachbüchern </w:t>
      </w:r>
      <w:r w:rsidRPr="00452801">
        <w:rPr>
          <w:szCs w:val="21"/>
        </w:rPr>
        <w:t xml:space="preserve">übernehmt, müsst ihr das </w:t>
      </w:r>
      <w:r w:rsidR="00A11139">
        <w:rPr>
          <w:szCs w:val="21"/>
        </w:rPr>
        <w:t xml:space="preserve">auf jeden Fall </w:t>
      </w:r>
      <w:r w:rsidRPr="00452801">
        <w:rPr>
          <w:szCs w:val="21"/>
        </w:rPr>
        <w:t>erwähnen</w:t>
      </w:r>
      <w:r w:rsidRPr="006C7923">
        <w:rPr>
          <w:szCs w:val="21"/>
        </w:rPr>
        <w:t>. Stellt eure eigene Idee und eure selbstständige Arbeit klar heraus.</w:t>
      </w:r>
    </w:p>
    <w:p w:rsidR="009C6C66" w:rsidRPr="009C6C66" w:rsidRDefault="009C6C66" w:rsidP="004D5AF3">
      <w:pPr>
        <w:jc w:val="both"/>
        <w:rPr>
          <w:szCs w:val="21"/>
        </w:rPr>
      </w:pPr>
    </w:p>
    <w:p w:rsidR="009F5661" w:rsidRDefault="009F5661">
      <w:pPr>
        <w:spacing w:after="0"/>
        <w:rPr>
          <w:b/>
          <w:sz w:val="28"/>
        </w:rPr>
      </w:pPr>
      <w:bookmarkStart w:id="3" w:name="_Toc58825508"/>
      <w:r>
        <w:br w:type="page"/>
      </w:r>
    </w:p>
    <w:p w:rsidR="000C7E4A" w:rsidRPr="009C6C66" w:rsidRDefault="000C7E4A" w:rsidP="009F5661">
      <w:pPr>
        <w:pStyle w:val="berschrift2"/>
      </w:pPr>
      <w:r w:rsidRPr="008A6675">
        <w:lastRenderedPageBreak/>
        <w:t>Ergebnisse</w:t>
      </w:r>
      <w:bookmarkEnd w:id="3"/>
    </w:p>
    <w:p w:rsidR="00DD4D4B" w:rsidRPr="00B91E03" w:rsidRDefault="00D52802" w:rsidP="00A11139">
      <w:pPr>
        <w:numPr>
          <w:ilvl w:val="0"/>
          <w:numId w:val="14"/>
        </w:numPr>
        <w:ind w:left="426"/>
        <w:jc w:val="both"/>
        <w:rPr>
          <w:szCs w:val="21"/>
        </w:rPr>
      </w:pPr>
      <w:r w:rsidRPr="001C3203">
        <w:rPr>
          <w:szCs w:val="21"/>
        </w:rPr>
        <w:t xml:space="preserve">Das Kapitel mit </w:t>
      </w:r>
      <w:r w:rsidRPr="00452801">
        <w:rPr>
          <w:szCs w:val="21"/>
        </w:rPr>
        <w:t>den</w:t>
      </w:r>
      <w:r w:rsidR="000C7E4A" w:rsidRPr="00452801">
        <w:rPr>
          <w:szCs w:val="21"/>
        </w:rPr>
        <w:t xml:space="preserve"> Ergebnisse</w:t>
      </w:r>
      <w:r w:rsidRPr="00452801">
        <w:rPr>
          <w:szCs w:val="21"/>
        </w:rPr>
        <w:t>n</w:t>
      </w:r>
      <w:r w:rsidR="000C7E4A" w:rsidRPr="00452801">
        <w:rPr>
          <w:szCs w:val="21"/>
        </w:rPr>
        <w:t xml:space="preserve"> </w:t>
      </w:r>
      <w:r w:rsidR="006C2DAD">
        <w:rPr>
          <w:szCs w:val="21"/>
        </w:rPr>
        <w:t xml:space="preserve">sollte zwischen </w:t>
      </w:r>
      <w:r w:rsidR="006C2DAD" w:rsidRPr="006C2DAD">
        <w:rPr>
          <w:b/>
          <w:szCs w:val="21"/>
        </w:rPr>
        <w:t>zwei und fünf Seiten</w:t>
      </w:r>
      <w:r w:rsidR="006C2DAD">
        <w:rPr>
          <w:szCs w:val="21"/>
        </w:rPr>
        <w:t xml:space="preserve"> lang sein. U</w:t>
      </w:r>
      <w:r w:rsidR="005451A8" w:rsidRPr="001C3203">
        <w:rPr>
          <w:szCs w:val="21"/>
        </w:rPr>
        <w:t>nterteilt</w:t>
      </w:r>
      <w:r w:rsidRPr="001C3203">
        <w:rPr>
          <w:szCs w:val="21"/>
        </w:rPr>
        <w:t xml:space="preserve"> </w:t>
      </w:r>
      <w:r w:rsidR="0024116B">
        <w:rPr>
          <w:szCs w:val="21"/>
        </w:rPr>
        <w:t>es</w:t>
      </w:r>
      <w:r w:rsidR="005451A8" w:rsidRPr="00452801">
        <w:rPr>
          <w:szCs w:val="21"/>
        </w:rPr>
        <w:t xml:space="preserve"> am besten in einzelne </w:t>
      </w:r>
      <w:r w:rsidRPr="00452801">
        <w:rPr>
          <w:szCs w:val="21"/>
        </w:rPr>
        <w:t>Unterkapitel</w:t>
      </w:r>
      <w:r w:rsidR="009F0BF8" w:rsidRPr="00452801">
        <w:rPr>
          <w:szCs w:val="21"/>
        </w:rPr>
        <w:t xml:space="preserve">. </w:t>
      </w:r>
      <w:r w:rsidR="00DD4D4B" w:rsidRPr="00452801">
        <w:rPr>
          <w:szCs w:val="21"/>
        </w:rPr>
        <w:t xml:space="preserve">Überlegt euch dafür zunächst: </w:t>
      </w:r>
      <w:r w:rsidR="000339CE" w:rsidRPr="00452801">
        <w:rPr>
          <w:szCs w:val="21"/>
        </w:rPr>
        <w:t xml:space="preserve">Welche Experimente, Messungen und Beobachtungen </w:t>
      </w:r>
      <w:r w:rsidR="00DD4D4B" w:rsidRPr="00452801">
        <w:rPr>
          <w:szCs w:val="21"/>
        </w:rPr>
        <w:t>waren für eure Arbeit entscheidend</w:t>
      </w:r>
      <w:r w:rsidR="00F83F27" w:rsidRPr="00452801">
        <w:rPr>
          <w:szCs w:val="21"/>
        </w:rPr>
        <w:t>?</w:t>
      </w:r>
      <w:r w:rsidR="00A05CE3" w:rsidRPr="00452801">
        <w:rPr>
          <w:szCs w:val="21"/>
        </w:rPr>
        <w:t xml:space="preserve"> Aus welchen Experimenten habt ihr Wichtiges gelernt?</w:t>
      </w:r>
      <w:r w:rsidR="00DD4D4B" w:rsidRPr="00452801">
        <w:rPr>
          <w:szCs w:val="21"/>
        </w:rPr>
        <w:t xml:space="preserve"> </w:t>
      </w:r>
      <w:r w:rsidRPr="00452801">
        <w:rPr>
          <w:szCs w:val="21"/>
        </w:rPr>
        <w:t xml:space="preserve">Dies </w:t>
      </w:r>
      <w:r w:rsidR="00DD4D4B" w:rsidRPr="00452801">
        <w:rPr>
          <w:szCs w:val="21"/>
        </w:rPr>
        <w:t>können auch missglückte Experimente sein</w:t>
      </w:r>
      <w:r w:rsidR="005451A8" w:rsidRPr="00C40D7C">
        <w:rPr>
          <w:szCs w:val="21"/>
        </w:rPr>
        <w:t xml:space="preserve"> oder Experimente, die andere Er</w:t>
      </w:r>
      <w:r w:rsidR="005451A8" w:rsidRPr="00B91E03">
        <w:rPr>
          <w:szCs w:val="21"/>
        </w:rPr>
        <w:t xml:space="preserve">gebnisse als erwartet </w:t>
      </w:r>
      <w:r w:rsidR="00A05CE3" w:rsidRPr="00B91E03">
        <w:rPr>
          <w:szCs w:val="21"/>
        </w:rPr>
        <w:t>hervorbrachten.</w:t>
      </w:r>
    </w:p>
    <w:p w:rsidR="00DD4D4B" w:rsidRPr="00B91E03" w:rsidRDefault="00DD4D4B" w:rsidP="00A11139">
      <w:pPr>
        <w:numPr>
          <w:ilvl w:val="0"/>
          <w:numId w:val="14"/>
        </w:numPr>
        <w:ind w:left="426" w:right="419"/>
        <w:jc w:val="both"/>
        <w:rPr>
          <w:szCs w:val="21"/>
        </w:rPr>
      </w:pPr>
      <w:r w:rsidRPr="00B91E03">
        <w:rPr>
          <w:szCs w:val="21"/>
        </w:rPr>
        <w:t xml:space="preserve">Beantwortet </w:t>
      </w:r>
      <w:r w:rsidR="0024116B">
        <w:rPr>
          <w:szCs w:val="21"/>
        </w:rPr>
        <w:t xml:space="preserve">dann </w:t>
      </w:r>
      <w:r w:rsidR="000339CE" w:rsidRPr="00B91E03">
        <w:rPr>
          <w:szCs w:val="21"/>
        </w:rPr>
        <w:t>folgende Fragen</w:t>
      </w:r>
      <w:r w:rsidR="00D52802" w:rsidRPr="00B91E03">
        <w:rPr>
          <w:szCs w:val="21"/>
        </w:rPr>
        <w:t xml:space="preserve"> – je</w:t>
      </w:r>
      <w:r w:rsidR="000339CE" w:rsidRPr="00B91E03">
        <w:rPr>
          <w:szCs w:val="21"/>
        </w:rPr>
        <w:t xml:space="preserve"> nach Thema und Fachgebiet:</w:t>
      </w:r>
    </w:p>
    <w:p w:rsidR="00DD4D4B" w:rsidRPr="009532B9" w:rsidRDefault="004A40A7" w:rsidP="00A11139">
      <w:pPr>
        <w:numPr>
          <w:ilvl w:val="1"/>
          <w:numId w:val="14"/>
        </w:numPr>
        <w:ind w:hanging="654"/>
        <w:jc w:val="both"/>
        <w:rPr>
          <w:szCs w:val="21"/>
        </w:rPr>
      </w:pPr>
      <w:r w:rsidRPr="00B531FB">
        <w:rPr>
          <w:szCs w:val="21"/>
        </w:rPr>
        <w:t xml:space="preserve">Was haben </w:t>
      </w:r>
      <w:r w:rsidR="00F83F27" w:rsidRPr="009532B9">
        <w:rPr>
          <w:szCs w:val="21"/>
        </w:rPr>
        <w:t>eure</w:t>
      </w:r>
      <w:r w:rsidRPr="009532B9">
        <w:rPr>
          <w:szCs w:val="21"/>
        </w:rPr>
        <w:t xml:space="preserve"> Experimente ergeben? Was </w:t>
      </w:r>
      <w:r w:rsidR="00F83F27" w:rsidRPr="009532B9">
        <w:rPr>
          <w:szCs w:val="21"/>
        </w:rPr>
        <w:t>habt ihr</w:t>
      </w:r>
      <w:r w:rsidRPr="009532B9">
        <w:rPr>
          <w:szCs w:val="21"/>
        </w:rPr>
        <w:t xml:space="preserve"> beobachtet</w:t>
      </w:r>
      <w:r w:rsidR="00DD4D4B" w:rsidRPr="009532B9">
        <w:rPr>
          <w:szCs w:val="21"/>
        </w:rPr>
        <w:t>?</w:t>
      </w:r>
    </w:p>
    <w:p w:rsidR="00DD4D4B" w:rsidRPr="009532B9" w:rsidRDefault="00DD4D4B" w:rsidP="00A11139">
      <w:pPr>
        <w:numPr>
          <w:ilvl w:val="1"/>
          <w:numId w:val="14"/>
        </w:numPr>
        <w:ind w:hanging="654"/>
        <w:jc w:val="both"/>
        <w:rPr>
          <w:szCs w:val="21"/>
        </w:rPr>
      </w:pPr>
      <w:r w:rsidRPr="009532B9">
        <w:rPr>
          <w:szCs w:val="21"/>
        </w:rPr>
        <w:t>Was für ein Modell habt ihr gebaut</w:t>
      </w:r>
      <w:r w:rsidR="00D52802" w:rsidRPr="009532B9">
        <w:rPr>
          <w:szCs w:val="21"/>
        </w:rPr>
        <w:t>? W</w:t>
      </w:r>
      <w:r w:rsidRPr="009532B9">
        <w:rPr>
          <w:szCs w:val="21"/>
        </w:rPr>
        <w:t>ie sieht die Erfindung aus</w:t>
      </w:r>
      <w:r w:rsidR="00D52802" w:rsidRPr="009532B9">
        <w:rPr>
          <w:szCs w:val="21"/>
        </w:rPr>
        <w:t>? W</w:t>
      </w:r>
      <w:r w:rsidRPr="009532B9">
        <w:rPr>
          <w:szCs w:val="21"/>
        </w:rPr>
        <w:t>as leistet sie?</w:t>
      </w:r>
    </w:p>
    <w:p w:rsidR="00DD4D4B" w:rsidRDefault="00DD4D4B" w:rsidP="00A11139">
      <w:pPr>
        <w:numPr>
          <w:ilvl w:val="1"/>
          <w:numId w:val="14"/>
        </w:numPr>
        <w:ind w:hanging="654"/>
        <w:jc w:val="both"/>
        <w:rPr>
          <w:szCs w:val="21"/>
        </w:rPr>
      </w:pPr>
      <w:r w:rsidRPr="009532B9">
        <w:rPr>
          <w:szCs w:val="21"/>
        </w:rPr>
        <w:t>Wie ist die Beweisführung?</w:t>
      </w:r>
    </w:p>
    <w:p w:rsidR="0024116B" w:rsidRPr="0024116B" w:rsidRDefault="0024116B" w:rsidP="00A11139">
      <w:pPr>
        <w:numPr>
          <w:ilvl w:val="1"/>
          <w:numId w:val="14"/>
        </w:numPr>
        <w:ind w:hanging="654"/>
        <w:rPr>
          <w:szCs w:val="21"/>
        </w:rPr>
      </w:pPr>
      <w:r w:rsidRPr="006C2DAD">
        <w:rPr>
          <w:szCs w:val="21"/>
        </w:rPr>
        <w:t xml:space="preserve">Hat sich </w:t>
      </w:r>
      <w:r>
        <w:rPr>
          <w:szCs w:val="21"/>
        </w:rPr>
        <w:t>eure anfängliche</w:t>
      </w:r>
      <w:r w:rsidRPr="006C2DAD">
        <w:rPr>
          <w:szCs w:val="21"/>
        </w:rPr>
        <w:t xml:space="preserve"> Hypothese bestätigt? Oder habt ihr ein anderes Ergebnis</w:t>
      </w:r>
      <w:r>
        <w:rPr>
          <w:szCs w:val="21"/>
        </w:rPr>
        <w:t xml:space="preserve"> </w:t>
      </w:r>
      <w:r w:rsidRPr="006C2DAD">
        <w:rPr>
          <w:szCs w:val="21"/>
        </w:rPr>
        <w:t>bekommen? Wenn ihr ein anderes Ergebnis bekommen habt, ist dies nicht schlecht oder falsch. Versucht im nächsten Abschnitt (Diskussion) dann Antworten</w:t>
      </w:r>
      <w:r w:rsidR="00A30F9C">
        <w:rPr>
          <w:szCs w:val="21"/>
        </w:rPr>
        <w:t xml:space="preserve"> und </w:t>
      </w:r>
      <w:r w:rsidRPr="006C2DAD">
        <w:rPr>
          <w:szCs w:val="21"/>
        </w:rPr>
        <w:t>Erklärungen zu finden</w:t>
      </w:r>
      <w:r w:rsidR="004D5AF3">
        <w:rPr>
          <w:szCs w:val="21"/>
        </w:rPr>
        <w:t>.</w:t>
      </w:r>
    </w:p>
    <w:p w:rsidR="0024116B" w:rsidRPr="0024116B" w:rsidRDefault="00C76DC9" w:rsidP="00A11139">
      <w:pPr>
        <w:numPr>
          <w:ilvl w:val="1"/>
          <w:numId w:val="14"/>
        </w:numPr>
        <w:ind w:hanging="654"/>
        <w:jc w:val="both"/>
        <w:rPr>
          <w:szCs w:val="21"/>
        </w:rPr>
      </w:pPr>
      <w:r w:rsidRPr="009532B9">
        <w:rPr>
          <w:szCs w:val="21"/>
        </w:rPr>
        <w:t>Falls</w:t>
      </w:r>
      <w:r w:rsidR="00DD4D4B" w:rsidRPr="009532B9">
        <w:rPr>
          <w:szCs w:val="21"/>
        </w:rPr>
        <w:t xml:space="preserve"> andere Personen </w:t>
      </w:r>
      <w:r w:rsidR="00C40D7C">
        <w:rPr>
          <w:szCs w:val="21"/>
        </w:rPr>
        <w:t xml:space="preserve">euch </w:t>
      </w:r>
      <w:r w:rsidR="00DD4D4B" w:rsidRPr="00C40D7C">
        <w:rPr>
          <w:szCs w:val="21"/>
        </w:rPr>
        <w:t xml:space="preserve">unterstützt </w:t>
      </w:r>
      <w:r w:rsidR="00C40D7C">
        <w:rPr>
          <w:szCs w:val="21"/>
        </w:rPr>
        <w:t>haben</w:t>
      </w:r>
      <w:r w:rsidR="00DD4D4B" w:rsidRPr="00C40D7C">
        <w:rPr>
          <w:szCs w:val="21"/>
        </w:rPr>
        <w:t xml:space="preserve">: Welche Ergebnisse </w:t>
      </w:r>
      <w:r w:rsidRPr="00C40D7C">
        <w:rPr>
          <w:szCs w:val="21"/>
        </w:rPr>
        <w:t>habt ihr</w:t>
      </w:r>
      <w:r w:rsidR="00DD4D4B" w:rsidRPr="00C40D7C">
        <w:rPr>
          <w:szCs w:val="21"/>
        </w:rPr>
        <w:t xml:space="preserve"> selbst herausge</w:t>
      </w:r>
      <w:r w:rsidR="00DD4D4B" w:rsidRPr="00C40D7C">
        <w:rPr>
          <w:szCs w:val="21"/>
        </w:rPr>
        <w:softHyphen/>
        <w:t>funden?</w:t>
      </w:r>
    </w:p>
    <w:p w:rsidR="006C2DAD" w:rsidRDefault="000C7E4A" w:rsidP="00A11139">
      <w:pPr>
        <w:numPr>
          <w:ilvl w:val="0"/>
          <w:numId w:val="14"/>
        </w:numPr>
        <w:ind w:left="426" w:hanging="426"/>
        <w:jc w:val="both"/>
        <w:rPr>
          <w:szCs w:val="21"/>
        </w:rPr>
      </w:pPr>
      <w:r w:rsidRPr="00C40D7C">
        <w:rPr>
          <w:szCs w:val="21"/>
        </w:rPr>
        <w:t xml:space="preserve">Stellt eure Ergebnisse übersichtlich in Abbildungen und Tabellen dar. In kurzen Texten </w:t>
      </w:r>
      <w:r w:rsidR="002D2C7E" w:rsidRPr="00C40D7C">
        <w:rPr>
          <w:szCs w:val="21"/>
        </w:rPr>
        <w:t xml:space="preserve">erklärt </w:t>
      </w:r>
      <w:r w:rsidRPr="00C40D7C">
        <w:rPr>
          <w:szCs w:val="21"/>
        </w:rPr>
        <w:t>ihr die Tabellen und Abbildungen</w:t>
      </w:r>
      <w:r w:rsidRPr="006C7923">
        <w:rPr>
          <w:szCs w:val="21"/>
        </w:rPr>
        <w:t>.</w:t>
      </w:r>
      <w:r w:rsidR="001522C0">
        <w:rPr>
          <w:szCs w:val="21"/>
        </w:rPr>
        <w:t xml:space="preserve"> Jede Tabelle und jede Abbildung sollte über einen Titel verfügen.</w:t>
      </w:r>
    </w:p>
    <w:p w:rsidR="001522C0" w:rsidRDefault="001522C0" w:rsidP="00A11139">
      <w:pPr>
        <w:numPr>
          <w:ilvl w:val="0"/>
          <w:numId w:val="14"/>
        </w:numPr>
        <w:ind w:left="426" w:hanging="426"/>
        <w:jc w:val="both"/>
        <w:rPr>
          <w:szCs w:val="21"/>
        </w:rPr>
      </w:pPr>
      <w:r>
        <w:rPr>
          <w:szCs w:val="21"/>
        </w:rPr>
        <w:t>Für physikalische Größen und chemische Elemente gibt es allgemein gebräuchliche Abkürzungen. Verwendet nur diese Abkürzungen. Gleiches gilt für mathematische Formeln. Formeln sollten nach folgenden Beispielen geschrieben werden:</w:t>
      </w:r>
    </w:p>
    <w:p w:rsidR="001522C0" w:rsidRPr="00176E1E" w:rsidRDefault="001522C0" w:rsidP="001522C0">
      <w:pPr>
        <w:ind w:left="360"/>
        <w:jc w:val="both"/>
        <w:rPr>
          <w:rFonts w:cs="Arial"/>
          <w:sz w:val="28"/>
          <w:szCs w:val="28"/>
        </w:rPr>
      </w:pPr>
      <w:r w:rsidRPr="00176E1E">
        <w:rPr>
          <w:rFonts w:cs="Arial"/>
          <w:sz w:val="28"/>
          <w:szCs w:val="28"/>
        </w:rPr>
        <w:t xml:space="preserve">F=G </w:t>
      </w:r>
      <m:oMath>
        <m:f>
          <m:fPr>
            <m:ctrlPr>
              <w:rPr>
                <w:rFonts w:ascii="Cambria Math" w:hAnsi="Cambria Math" w:cs="Arial"/>
                <w:i/>
                <w:sz w:val="28"/>
                <w:szCs w:val="28"/>
              </w:rPr>
            </m:ctrlPr>
          </m:fPr>
          <m:num>
            <m:r>
              <w:rPr>
                <w:rFonts w:ascii="Cambria Math" w:hAnsi="Cambria Math" w:cs="Arial"/>
                <w:sz w:val="28"/>
                <w:szCs w:val="28"/>
              </w:rPr>
              <m:t>mM</m:t>
            </m:r>
          </m:num>
          <m:den>
            <m:sSup>
              <m:sSupPr>
                <m:ctrlPr>
                  <w:rPr>
                    <w:rFonts w:ascii="Cambria Math" w:hAnsi="Cambria Math" w:cs="Arial"/>
                    <w:i/>
                    <w:sz w:val="28"/>
                    <w:szCs w:val="28"/>
                  </w:rPr>
                </m:ctrlPr>
              </m:sSupPr>
              <m:e>
                <m:r>
                  <w:rPr>
                    <w:rFonts w:ascii="Cambria Math" w:hAnsi="Cambria Math" w:cs="Arial"/>
                    <w:sz w:val="28"/>
                    <w:szCs w:val="28"/>
                  </w:rPr>
                  <m:t>r</m:t>
                </m:r>
              </m:e>
              <m:sup>
                <m:r>
                  <w:rPr>
                    <w:rFonts w:ascii="Cambria Math" w:hAnsi="Cambria Math" w:cs="Arial"/>
                    <w:sz w:val="28"/>
                    <w:szCs w:val="28"/>
                  </w:rPr>
                  <m:t>2</m:t>
                </m:r>
              </m:sup>
            </m:sSup>
          </m:den>
        </m:f>
      </m:oMath>
      <w:r w:rsidRPr="00176E1E">
        <w:rPr>
          <w:rFonts w:cs="Arial"/>
          <w:sz w:val="28"/>
          <w:szCs w:val="28"/>
        </w:rPr>
        <w:tab/>
      </w:r>
      <w:r w:rsidRPr="00176E1E">
        <w:rPr>
          <w:rFonts w:cs="Arial"/>
          <w:sz w:val="28"/>
          <w:szCs w:val="28"/>
        </w:rPr>
        <w:tab/>
        <w:t>E=mc</w:t>
      </w:r>
      <w:r w:rsidRPr="00176E1E">
        <w:rPr>
          <w:rFonts w:cs="Arial"/>
          <w:sz w:val="28"/>
          <w:szCs w:val="28"/>
          <w:vertAlign w:val="superscript"/>
        </w:rPr>
        <w:t>2</w:t>
      </w:r>
      <w:r w:rsidRPr="00176E1E">
        <w:rPr>
          <w:rFonts w:cs="Arial"/>
          <w:sz w:val="28"/>
          <w:szCs w:val="28"/>
          <w:vertAlign w:val="superscript"/>
        </w:rPr>
        <w:tab/>
      </w:r>
      <w:r w:rsidRPr="00176E1E">
        <w:rPr>
          <w:rFonts w:cs="Arial"/>
          <w:sz w:val="28"/>
          <w:szCs w:val="28"/>
          <w:vertAlign w:val="superscript"/>
        </w:rPr>
        <w:tab/>
      </w:r>
      <w:r w:rsidRPr="00176E1E">
        <w:rPr>
          <w:rFonts w:cs="Arial"/>
          <w:sz w:val="28"/>
          <w:szCs w:val="28"/>
        </w:rPr>
        <w:t>2H</w:t>
      </w:r>
      <w:r w:rsidRPr="00176E1E">
        <w:rPr>
          <w:rFonts w:cs="Arial"/>
          <w:sz w:val="28"/>
          <w:szCs w:val="28"/>
          <w:vertAlign w:val="subscript"/>
        </w:rPr>
        <w:t>2</w:t>
      </w:r>
      <w:r w:rsidRPr="00176E1E">
        <w:rPr>
          <w:rFonts w:cs="Arial"/>
          <w:sz w:val="28"/>
          <w:szCs w:val="28"/>
        </w:rPr>
        <w:t>O</w:t>
      </w:r>
      <m:oMath>
        <m:r>
          <w:rPr>
            <w:rFonts w:ascii="Cambria Math" w:hAnsi="Cambria Math" w:cs="Arial"/>
            <w:sz w:val="28"/>
            <w:szCs w:val="28"/>
          </w:rPr>
          <m:t>⇄</m:t>
        </m:r>
      </m:oMath>
      <w:r w:rsidR="00176E1E" w:rsidRPr="00176E1E">
        <w:rPr>
          <w:rFonts w:cs="Arial"/>
          <w:sz w:val="28"/>
          <w:szCs w:val="28"/>
        </w:rPr>
        <w:t xml:space="preserve"> H</w:t>
      </w:r>
      <w:r w:rsidR="00176E1E" w:rsidRPr="00176E1E">
        <w:rPr>
          <w:rFonts w:cs="Arial"/>
          <w:sz w:val="28"/>
          <w:szCs w:val="28"/>
          <w:vertAlign w:val="subscript"/>
        </w:rPr>
        <w:t>3</w:t>
      </w:r>
      <w:r w:rsidR="00176E1E" w:rsidRPr="00176E1E">
        <w:rPr>
          <w:rFonts w:cs="Arial"/>
          <w:sz w:val="28"/>
          <w:szCs w:val="28"/>
        </w:rPr>
        <w:t>O</w:t>
      </w:r>
      <w:r w:rsidR="00176E1E" w:rsidRPr="00176E1E">
        <w:rPr>
          <w:rFonts w:cs="Arial"/>
          <w:sz w:val="28"/>
          <w:szCs w:val="28"/>
          <w:vertAlign w:val="superscript"/>
        </w:rPr>
        <w:t>+</w:t>
      </w:r>
      <w:r w:rsidR="00176E1E" w:rsidRPr="00176E1E">
        <w:rPr>
          <w:rFonts w:cs="Arial"/>
          <w:sz w:val="28"/>
          <w:szCs w:val="28"/>
        </w:rPr>
        <w:t>+</w:t>
      </w:r>
      <w:r w:rsidR="00176E1E">
        <w:rPr>
          <w:rFonts w:cs="Arial"/>
          <w:sz w:val="28"/>
          <w:szCs w:val="28"/>
        </w:rPr>
        <w:t>OH</w:t>
      </w:r>
      <w:r w:rsidR="00176E1E" w:rsidRPr="00176E1E">
        <w:rPr>
          <w:rFonts w:cs="Arial"/>
          <w:sz w:val="28"/>
          <w:szCs w:val="28"/>
          <w:vertAlign w:val="superscript"/>
        </w:rPr>
        <w:t>-</w:t>
      </w:r>
      <w:r w:rsidR="00176E1E" w:rsidRPr="00176E1E">
        <w:rPr>
          <w:rFonts w:cs="Arial"/>
          <w:sz w:val="28"/>
          <w:szCs w:val="28"/>
        </w:rPr>
        <w:t xml:space="preserve"> </w:t>
      </w:r>
    </w:p>
    <w:p w:rsidR="00F91137" w:rsidRPr="006C2DAD" w:rsidRDefault="00F91137" w:rsidP="00176E1E">
      <w:pPr>
        <w:rPr>
          <w:szCs w:val="21"/>
        </w:rPr>
      </w:pPr>
    </w:p>
    <w:p w:rsidR="009F5661" w:rsidRDefault="009F5661">
      <w:pPr>
        <w:spacing w:after="0"/>
        <w:rPr>
          <w:b/>
          <w:sz w:val="28"/>
        </w:rPr>
      </w:pPr>
      <w:bookmarkStart w:id="4" w:name="_Toc58825509"/>
      <w:r>
        <w:br w:type="page"/>
      </w:r>
    </w:p>
    <w:p w:rsidR="00DD4D4B" w:rsidRPr="00452801" w:rsidRDefault="0024116B" w:rsidP="009F5661">
      <w:pPr>
        <w:pStyle w:val="berschrift2"/>
        <w:rPr>
          <w:rFonts w:cs="Arial"/>
        </w:rPr>
      </w:pPr>
      <w:r>
        <w:lastRenderedPageBreak/>
        <w:t>Ergebnisd</w:t>
      </w:r>
      <w:r w:rsidR="00DD4D4B" w:rsidRPr="00452801">
        <w:t>iskussion</w:t>
      </w:r>
      <w:bookmarkEnd w:id="4"/>
    </w:p>
    <w:p w:rsidR="004B5891" w:rsidRPr="00B91E03" w:rsidRDefault="00DD4D4B" w:rsidP="00A11139">
      <w:pPr>
        <w:numPr>
          <w:ilvl w:val="0"/>
          <w:numId w:val="14"/>
        </w:numPr>
        <w:ind w:left="426"/>
        <w:jc w:val="both"/>
        <w:rPr>
          <w:szCs w:val="21"/>
        </w:rPr>
      </w:pPr>
      <w:r w:rsidRPr="00452801">
        <w:rPr>
          <w:szCs w:val="21"/>
        </w:rPr>
        <w:t>Dieser Abschnitt sollte nich</w:t>
      </w:r>
      <w:r w:rsidR="003B1831" w:rsidRPr="00452801">
        <w:rPr>
          <w:szCs w:val="21"/>
        </w:rPr>
        <w:t>t</w:t>
      </w:r>
      <w:r w:rsidRPr="00C40D7C">
        <w:rPr>
          <w:szCs w:val="21"/>
        </w:rPr>
        <w:t xml:space="preserve"> länger als </w:t>
      </w:r>
      <w:r w:rsidRPr="00C40D7C">
        <w:rPr>
          <w:b/>
          <w:szCs w:val="21"/>
        </w:rPr>
        <w:t xml:space="preserve">zwei Seiten </w:t>
      </w:r>
      <w:r w:rsidRPr="00C40D7C">
        <w:rPr>
          <w:szCs w:val="21"/>
        </w:rPr>
        <w:t xml:space="preserve">sein. Hier </w:t>
      </w:r>
      <w:r w:rsidR="003B1831" w:rsidRPr="00C40D7C">
        <w:rPr>
          <w:szCs w:val="21"/>
        </w:rPr>
        <w:t>interpretiert</w:t>
      </w:r>
      <w:r w:rsidRPr="00C40D7C">
        <w:rPr>
          <w:szCs w:val="21"/>
        </w:rPr>
        <w:t xml:space="preserve"> ihr </w:t>
      </w:r>
      <w:r w:rsidR="003B1831" w:rsidRPr="00C40D7C">
        <w:rPr>
          <w:szCs w:val="21"/>
        </w:rPr>
        <w:t>eure Er</w:t>
      </w:r>
      <w:r w:rsidR="003B1831" w:rsidRPr="00B91E03">
        <w:rPr>
          <w:szCs w:val="21"/>
        </w:rPr>
        <w:t xml:space="preserve">gebnisse. </w:t>
      </w:r>
    </w:p>
    <w:p w:rsidR="004A40A7" w:rsidRPr="009532B9" w:rsidRDefault="004A40A7" w:rsidP="00A11139">
      <w:pPr>
        <w:numPr>
          <w:ilvl w:val="0"/>
          <w:numId w:val="14"/>
        </w:numPr>
        <w:ind w:left="426" w:right="419" w:hanging="426"/>
        <w:jc w:val="both"/>
        <w:rPr>
          <w:szCs w:val="21"/>
        </w:rPr>
      </w:pPr>
      <w:r w:rsidRPr="00B531FB">
        <w:rPr>
          <w:szCs w:val="21"/>
        </w:rPr>
        <w:t>Beantwortet</w:t>
      </w:r>
      <w:r w:rsidR="002B57FF" w:rsidRPr="009532B9">
        <w:rPr>
          <w:szCs w:val="21"/>
        </w:rPr>
        <w:t xml:space="preserve"> dafür</w:t>
      </w:r>
      <w:r w:rsidRPr="009532B9">
        <w:rPr>
          <w:szCs w:val="21"/>
        </w:rPr>
        <w:t xml:space="preserve"> </w:t>
      </w:r>
      <w:r w:rsidR="002B57FF" w:rsidRPr="009532B9">
        <w:rPr>
          <w:szCs w:val="21"/>
        </w:rPr>
        <w:t>folgende Fragen</w:t>
      </w:r>
      <w:r w:rsidRPr="009532B9">
        <w:rPr>
          <w:szCs w:val="21"/>
        </w:rPr>
        <w:t>:</w:t>
      </w:r>
    </w:p>
    <w:p w:rsidR="004A40A7" w:rsidRPr="00F50596" w:rsidRDefault="004A40A7" w:rsidP="00A11139">
      <w:pPr>
        <w:numPr>
          <w:ilvl w:val="1"/>
          <w:numId w:val="14"/>
        </w:numPr>
        <w:ind w:hanging="654"/>
        <w:jc w:val="both"/>
        <w:rPr>
          <w:szCs w:val="21"/>
        </w:rPr>
      </w:pPr>
      <w:r w:rsidRPr="0024116B">
        <w:rPr>
          <w:szCs w:val="21"/>
        </w:rPr>
        <w:t xml:space="preserve">Was ist gut </w:t>
      </w:r>
      <w:r w:rsidR="002B57FF" w:rsidRPr="0024116B">
        <w:rPr>
          <w:szCs w:val="21"/>
        </w:rPr>
        <w:t>g</w:t>
      </w:r>
      <w:r w:rsidRPr="00F50596">
        <w:rPr>
          <w:szCs w:val="21"/>
        </w:rPr>
        <w:t xml:space="preserve">elaufen? </w:t>
      </w:r>
      <w:r w:rsidR="002B57FF" w:rsidRPr="00F50596">
        <w:rPr>
          <w:szCs w:val="21"/>
        </w:rPr>
        <w:t>Was ist schlecht gelaufen?</w:t>
      </w:r>
    </w:p>
    <w:p w:rsidR="0024116B" w:rsidRPr="0024116B" w:rsidRDefault="0024116B" w:rsidP="00A11139">
      <w:pPr>
        <w:numPr>
          <w:ilvl w:val="1"/>
          <w:numId w:val="14"/>
        </w:numPr>
        <w:ind w:hanging="654"/>
        <w:jc w:val="both"/>
        <w:rPr>
          <w:szCs w:val="21"/>
        </w:rPr>
      </w:pPr>
      <w:r w:rsidRPr="0024116B">
        <w:rPr>
          <w:szCs w:val="21"/>
        </w:rPr>
        <w:t>Worauf musstet ihr im Verlauf eurer Projektarbeit verzichten?</w:t>
      </w:r>
    </w:p>
    <w:p w:rsidR="002B57FF" w:rsidRPr="0024116B" w:rsidRDefault="002B57FF" w:rsidP="00A11139">
      <w:pPr>
        <w:numPr>
          <w:ilvl w:val="1"/>
          <w:numId w:val="14"/>
        </w:numPr>
        <w:ind w:hanging="654"/>
        <w:jc w:val="both"/>
        <w:rPr>
          <w:szCs w:val="21"/>
        </w:rPr>
      </w:pPr>
      <w:r w:rsidRPr="0024116B">
        <w:rPr>
          <w:szCs w:val="21"/>
        </w:rPr>
        <w:t>Wie passen eure Ergebnisse zu dem, was ihr über euer Thema gelesen oder gehört habt? Stimmt ihr mit euren Ergebnissen der allgemeinen Meinung</w:t>
      </w:r>
      <w:r w:rsidR="00A30F9C">
        <w:rPr>
          <w:szCs w:val="21"/>
        </w:rPr>
        <w:t xml:space="preserve"> bzw. </w:t>
      </w:r>
      <w:r w:rsidR="00753FDA" w:rsidRPr="0024116B">
        <w:rPr>
          <w:szCs w:val="21"/>
        </w:rPr>
        <w:t xml:space="preserve">der Meinung von </w:t>
      </w:r>
      <w:r w:rsidR="00B91E03" w:rsidRPr="0024116B">
        <w:rPr>
          <w:szCs w:val="21"/>
        </w:rPr>
        <w:t xml:space="preserve">Wissenschaftlern </w:t>
      </w:r>
      <w:r w:rsidRPr="0024116B">
        <w:rPr>
          <w:szCs w:val="21"/>
        </w:rPr>
        <w:t>zu?</w:t>
      </w:r>
    </w:p>
    <w:p w:rsidR="002B57FF" w:rsidRPr="0024116B" w:rsidRDefault="00753FDA" w:rsidP="00A11139">
      <w:pPr>
        <w:numPr>
          <w:ilvl w:val="1"/>
          <w:numId w:val="14"/>
        </w:numPr>
        <w:ind w:hanging="654"/>
        <w:jc w:val="both"/>
        <w:rPr>
          <w:szCs w:val="21"/>
        </w:rPr>
      </w:pPr>
      <w:r w:rsidRPr="0024116B">
        <w:rPr>
          <w:szCs w:val="21"/>
        </w:rPr>
        <w:t>Habt ihr</w:t>
      </w:r>
      <w:r w:rsidR="003B1831" w:rsidRPr="0024116B">
        <w:rPr>
          <w:szCs w:val="21"/>
        </w:rPr>
        <w:t xml:space="preserve"> durch eure </w:t>
      </w:r>
      <w:r w:rsidRPr="0024116B">
        <w:rPr>
          <w:szCs w:val="21"/>
        </w:rPr>
        <w:t>Experimente</w:t>
      </w:r>
      <w:r w:rsidR="00A30F9C">
        <w:rPr>
          <w:szCs w:val="21"/>
        </w:rPr>
        <w:t xml:space="preserve"> und </w:t>
      </w:r>
      <w:r w:rsidR="003B1831" w:rsidRPr="0024116B">
        <w:rPr>
          <w:szCs w:val="21"/>
        </w:rPr>
        <w:t>Ergebnisse neue Ideen bekommen, wie ihr das Projekt weiterentwickeln könnt?</w:t>
      </w:r>
    </w:p>
    <w:p w:rsidR="003B1831" w:rsidRPr="0024116B" w:rsidRDefault="0024116B" w:rsidP="00A11139">
      <w:pPr>
        <w:numPr>
          <w:ilvl w:val="1"/>
          <w:numId w:val="14"/>
        </w:numPr>
        <w:ind w:hanging="654"/>
        <w:jc w:val="both"/>
        <w:rPr>
          <w:szCs w:val="21"/>
        </w:rPr>
      </w:pPr>
      <w:r w:rsidRPr="0024116B">
        <w:rPr>
          <w:szCs w:val="21"/>
        </w:rPr>
        <w:t>Habt ihr</w:t>
      </w:r>
      <w:r w:rsidR="003B1831" w:rsidRPr="0024116B">
        <w:rPr>
          <w:szCs w:val="21"/>
        </w:rPr>
        <w:t xml:space="preserve"> Fehler </w:t>
      </w:r>
      <w:r w:rsidRPr="0024116B">
        <w:rPr>
          <w:szCs w:val="21"/>
        </w:rPr>
        <w:t>gemacht oder hat etwas nicht funktioniert? Dann beschreibt auch d</w:t>
      </w:r>
      <w:r w:rsidR="00A30F9C">
        <w:rPr>
          <w:szCs w:val="21"/>
        </w:rPr>
        <w:t>as</w:t>
      </w:r>
      <w:r w:rsidRPr="0024116B">
        <w:rPr>
          <w:szCs w:val="21"/>
        </w:rPr>
        <w:t>.</w:t>
      </w:r>
      <w:r w:rsidR="003B1831" w:rsidRPr="0024116B">
        <w:rPr>
          <w:szCs w:val="21"/>
        </w:rPr>
        <w:t xml:space="preserve"> Aus Fehlern lernt man schließlich. Erklärt, was ihr in Zukunft </w:t>
      </w:r>
      <w:r w:rsidR="002B57FF" w:rsidRPr="0024116B">
        <w:rPr>
          <w:szCs w:val="21"/>
        </w:rPr>
        <w:t>an der Vorgehensweise ändern oder verbessern könntet</w:t>
      </w:r>
      <w:r w:rsidR="003B1831" w:rsidRPr="0024116B">
        <w:rPr>
          <w:szCs w:val="21"/>
        </w:rPr>
        <w:t>.</w:t>
      </w:r>
    </w:p>
    <w:p w:rsidR="0024116B" w:rsidRPr="004D5AF3" w:rsidRDefault="0024116B" w:rsidP="00A11139">
      <w:pPr>
        <w:pStyle w:val="Listenabsatz"/>
        <w:numPr>
          <w:ilvl w:val="1"/>
          <w:numId w:val="14"/>
        </w:numPr>
        <w:ind w:right="419" w:hanging="654"/>
        <w:jc w:val="both"/>
      </w:pPr>
      <w:r w:rsidRPr="004D5AF3">
        <w:t xml:space="preserve">Welche Folgen kann eure Entdeckung, Erfindung </w:t>
      </w:r>
      <w:r w:rsidR="00A30F9C">
        <w:t>oder</w:t>
      </w:r>
      <w:r w:rsidRPr="004D5AF3">
        <w:t xml:space="preserve"> Forschung für die Gesellschaft, den Arbeits</w:t>
      </w:r>
      <w:r w:rsidRPr="004D5AF3">
        <w:softHyphen/>
        <w:t>platz</w:t>
      </w:r>
      <w:r w:rsidR="00A30F9C">
        <w:t xml:space="preserve">, </w:t>
      </w:r>
      <w:r w:rsidRPr="004D5AF3">
        <w:t xml:space="preserve">die Wissenschaft oder Menschen haben? </w:t>
      </w:r>
    </w:p>
    <w:p w:rsidR="007F0A4F" w:rsidRDefault="0024116B" w:rsidP="00A11139">
      <w:pPr>
        <w:numPr>
          <w:ilvl w:val="1"/>
          <w:numId w:val="14"/>
        </w:numPr>
        <w:ind w:hanging="654"/>
        <w:jc w:val="both"/>
      </w:pPr>
      <w:r w:rsidRPr="004D5AF3">
        <w:t>Welche Forschungslücke konnte</w:t>
      </w:r>
      <w:r w:rsidR="00F50596">
        <w:t>t ihr</w:t>
      </w:r>
      <w:r w:rsidRPr="004D5AF3">
        <w:t xml:space="preserve"> möglicherweise </w:t>
      </w:r>
      <w:r w:rsidR="00F50596">
        <w:t>schließen</w:t>
      </w:r>
      <w:r w:rsidRPr="004D5AF3">
        <w:t>?</w:t>
      </w:r>
    </w:p>
    <w:p w:rsidR="007F0A4F" w:rsidRDefault="007F0A4F" w:rsidP="007F0A4F"/>
    <w:p w:rsidR="009F5661" w:rsidRDefault="009F5661">
      <w:pPr>
        <w:spacing w:after="0"/>
        <w:rPr>
          <w:b/>
          <w:sz w:val="28"/>
        </w:rPr>
      </w:pPr>
      <w:bookmarkStart w:id="5" w:name="_Toc58825510"/>
      <w:r>
        <w:br w:type="page"/>
      </w:r>
    </w:p>
    <w:p w:rsidR="0057271E" w:rsidRPr="001C3203" w:rsidRDefault="0057271E" w:rsidP="009F5661">
      <w:pPr>
        <w:pStyle w:val="berschrift2"/>
        <w:rPr>
          <w:rFonts w:cs="Arial"/>
        </w:rPr>
      </w:pPr>
      <w:r w:rsidRPr="001C3203">
        <w:lastRenderedPageBreak/>
        <w:t>Zusammenfassung</w:t>
      </w:r>
      <w:bookmarkEnd w:id="5"/>
    </w:p>
    <w:p w:rsidR="0057271E" w:rsidRDefault="0057271E" w:rsidP="007F0A4F">
      <w:pPr>
        <w:numPr>
          <w:ilvl w:val="0"/>
          <w:numId w:val="14"/>
        </w:numPr>
        <w:spacing w:after="205"/>
        <w:ind w:left="425" w:hanging="357"/>
        <w:jc w:val="both"/>
        <w:rPr>
          <w:szCs w:val="21"/>
        </w:rPr>
      </w:pPr>
      <w:r w:rsidRPr="00452801">
        <w:rPr>
          <w:szCs w:val="21"/>
        </w:rPr>
        <w:t xml:space="preserve">Am Schluss </w:t>
      </w:r>
      <w:r w:rsidR="002D2C7E" w:rsidRPr="00452801">
        <w:rPr>
          <w:szCs w:val="21"/>
        </w:rPr>
        <w:t xml:space="preserve">greift </w:t>
      </w:r>
      <w:r w:rsidRPr="00452801">
        <w:rPr>
          <w:szCs w:val="21"/>
        </w:rPr>
        <w:t xml:space="preserve">ihr </w:t>
      </w:r>
      <w:r w:rsidR="00A30F9C">
        <w:rPr>
          <w:szCs w:val="21"/>
        </w:rPr>
        <w:t xml:space="preserve">auf maximal einer Seite </w:t>
      </w:r>
      <w:r w:rsidRPr="00452801">
        <w:rPr>
          <w:szCs w:val="21"/>
        </w:rPr>
        <w:t xml:space="preserve">die Forschungsfrage bzw. das Projektziel nochmal auf: Wie lautet eure Antwort auf die Forschungsfrage? </w:t>
      </w:r>
      <w:r w:rsidR="00C76DC9" w:rsidRPr="00452801">
        <w:rPr>
          <w:szCs w:val="21"/>
        </w:rPr>
        <w:t>Habt ihr euer Ziel</w:t>
      </w:r>
      <w:r w:rsidRPr="00452801">
        <w:rPr>
          <w:szCs w:val="21"/>
        </w:rPr>
        <w:t xml:space="preserve"> erreicht?</w:t>
      </w:r>
    </w:p>
    <w:p w:rsidR="009F5661" w:rsidRDefault="009F5661">
      <w:pPr>
        <w:spacing w:after="0"/>
        <w:rPr>
          <w:b/>
          <w:sz w:val="28"/>
        </w:rPr>
      </w:pPr>
      <w:r>
        <w:br w:type="page"/>
      </w:r>
    </w:p>
    <w:p w:rsidR="0057271E" w:rsidRPr="00C40D7C" w:rsidRDefault="0057271E" w:rsidP="009F5661">
      <w:pPr>
        <w:pStyle w:val="berschrift2"/>
        <w:rPr>
          <w:rFonts w:cs="Arial"/>
        </w:rPr>
      </w:pPr>
      <w:r w:rsidRPr="00C40D7C">
        <w:lastRenderedPageBreak/>
        <w:t>Quellen- und Literaturverzeichnis</w:t>
      </w:r>
    </w:p>
    <w:p w:rsidR="005A5CF4" w:rsidRDefault="005A5CF4" w:rsidP="006B01B2">
      <w:pPr>
        <w:ind w:right="-2"/>
        <w:jc w:val="both"/>
      </w:pPr>
      <w:r w:rsidRPr="006B01B2">
        <w:t xml:space="preserve">Ihr müsst alle Quellen </w:t>
      </w:r>
      <w:r w:rsidR="0006572C">
        <w:t xml:space="preserve">und </w:t>
      </w:r>
      <w:r w:rsidRPr="006B01B2">
        <w:t>Unterstützungsleistungen nennen, die ihr für euer Projekt verwendet und in Anspruch genommen habt. Quellen sind z. B. Internetseiten, Fachzeitschriften und Bücher. Alle Angaben werden jeweils alphabetisch nach Nachnamen sortiert. Benutzt dafür euer Rechercheprotokoll. Wie ihr die unterschiedlichen Quellen richtig angebt, findet ihr in der nachfolgenden Box.</w:t>
      </w:r>
    </w:p>
    <w:p w:rsidR="005A5CF4" w:rsidRPr="006B01B2" w:rsidRDefault="007F0A4F" w:rsidP="007F0A4F">
      <w:pPr>
        <w:spacing w:before="205" w:after="0"/>
        <w:ind w:right="420"/>
        <w:jc w:val="both"/>
      </w:pPr>
      <w:r w:rsidRPr="005A5CF4">
        <w:rPr>
          <w:b/>
          <w:i/>
          <w:noProof/>
          <w:u w:val="single"/>
        </w:rPr>
        <mc:AlternateContent>
          <mc:Choice Requires="wps">
            <w:drawing>
              <wp:anchor distT="0" distB="0" distL="114300" distR="114300" simplePos="0" relativeHeight="251659264" behindDoc="1" locked="0" layoutInCell="1" allowOverlap="1" wp14:anchorId="4627207F" wp14:editId="6616796F">
                <wp:simplePos x="0" y="0"/>
                <wp:positionH relativeFrom="column">
                  <wp:posOffset>-64567</wp:posOffset>
                </wp:positionH>
                <wp:positionV relativeFrom="paragraph">
                  <wp:posOffset>37157</wp:posOffset>
                </wp:positionV>
                <wp:extent cx="6269990" cy="4734685"/>
                <wp:effectExtent l="0" t="0" r="16510" b="27940"/>
                <wp:wrapNone/>
                <wp:docPr id="3" name="Rechteck 3"/>
                <wp:cNvGraphicFramePr/>
                <a:graphic xmlns:a="http://schemas.openxmlformats.org/drawingml/2006/main">
                  <a:graphicData uri="http://schemas.microsoft.com/office/word/2010/wordprocessingShape">
                    <wps:wsp>
                      <wps:cNvSpPr/>
                      <wps:spPr>
                        <a:xfrm>
                          <a:off x="0" y="0"/>
                          <a:ext cx="6269990" cy="4734685"/>
                        </a:xfrm>
                        <a:prstGeom prst="rect">
                          <a:avLst/>
                        </a:prstGeom>
                        <a:noFill/>
                        <a:ln w="9525" cap="flat" cmpd="sng" algn="ctr">
                          <a:solidFill>
                            <a:sysClr val="windowText" lastClr="000000"/>
                          </a:solidFill>
                          <a:prstDash val="solid"/>
                        </a:ln>
                        <a:effectLst/>
                      </wps:spPr>
                      <wps:txbx>
                        <w:txbxContent>
                          <w:p w:rsidR="005A5CF4" w:rsidRDefault="005A5CF4" w:rsidP="005A5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7207F" id="Rechteck 3" o:spid="_x0000_s1026" style="position:absolute;left:0;text-align:left;margin-left:-5.1pt;margin-top:2.95pt;width:493.7pt;height:37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" filled="f" strokecolor="windowText">
                <v:textbox>
                  <w:txbxContent>
                    <w:p w:rsidR="005A5CF4" w:rsidRDefault="005A5CF4" w:rsidP="005A5CF4">
                      <w:pPr>
                        <w:jc w:val="center"/>
                      </w:pPr>
                    </w:p>
                  </w:txbxContent>
                </v:textbox>
              </v:rect>
            </w:pict>
          </mc:Fallback>
        </mc:AlternateContent>
      </w:r>
      <w:r w:rsidR="005A5CF4" w:rsidRPr="006B01B2">
        <w:rPr>
          <w:b/>
        </w:rPr>
        <w:t xml:space="preserve">Quellenangabe bei Internetseiten </w:t>
      </w:r>
    </w:p>
    <w:p w:rsidR="005A5CF4" w:rsidRPr="00FC2D2D" w:rsidRDefault="005A5CF4" w:rsidP="006B01B2">
      <w:pPr>
        <w:numPr>
          <w:ilvl w:val="0"/>
          <w:numId w:val="23"/>
        </w:numPr>
        <w:spacing w:after="0"/>
        <w:ind w:left="357" w:right="420" w:hanging="357"/>
        <w:jc w:val="both"/>
      </w:pPr>
      <w:r w:rsidRPr="00FC2D2D">
        <w:t xml:space="preserve">Genaue URL (Webadresse) und Datum des Seitenaufrufs </w:t>
      </w:r>
    </w:p>
    <w:p w:rsidR="005A5CF4" w:rsidRPr="00FC2D2D" w:rsidRDefault="005A5CF4" w:rsidP="006B01B2">
      <w:pPr>
        <w:numPr>
          <w:ilvl w:val="0"/>
          <w:numId w:val="23"/>
        </w:numPr>
        <w:spacing w:after="0"/>
        <w:ind w:left="357" w:right="420" w:hanging="357"/>
        <w:jc w:val="both"/>
      </w:pPr>
      <w:r w:rsidRPr="00FC2D2D">
        <w:t>Verfasser/Verantwortlicher der Seite, Titel und Thema des Inhalts</w:t>
      </w:r>
    </w:p>
    <w:p w:rsidR="005A5CF4" w:rsidRPr="005A5CF4" w:rsidRDefault="005A5CF4" w:rsidP="006B01B2">
      <w:pPr>
        <w:spacing w:before="205" w:after="0"/>
        <w:ind w:right="420"/>
        <w:jc w:val="both"/>
        <w:rPr>
          <w:i/>
        </w:rPr>
      </w:pPr>
      <w:r w:rsidRPr="005A5CF4">
        <w:rPr>
          <w:i/>
        </w:rPr>
        <w:t xml:space="preserve">Beispiel: Stiftung Jugend forscht e. V., schriftliche Arbeit und weiterführende Informationen, </w:t>
      </w:r>
      <w:hyperlink r:id="rId9" w:history="1">
        <w:r w:rsidRPr="005A5CF4">
          <w:rPr>
            <w:rStyle w:val="Hyperlink"/>
            <w:i/>
            <w:sz w:val="21"/>
          </w:rPr>
          <w:t>http://jugend-forscht.de/teilnahme/ablauf/schriftliche-arbeit.html</w:t>
        </w:r>
      </w:hyperlink>
      <w:r w:rsidRPr="005A5CF4">
        <w:rPr>
          <w:i/>
        </w:rPr>
        <w:t>, besucht am 12.07.2018.</w:t>
      </w:r>
    </w:p>
    <w:p w:rsidR="005A5CF4" w:rsidRPr="00FC2D2D" w:rsidRDefault="005A5CF4" w:rsidP="006B01B2">
      <w:pPr>
        <w:spacing w:before="205" w:after="0"/>
        <w:ind w:right="420"/>
        <w:jc w:val="both"/>
        <w:rPr>
          <w:b/>
        </w:rPr>
      </w:pPr>
      <w:r w:rsidRPr="00FC2D2D">
        <w:rPr>
          <w:b/>
        </w:rPr>
        <w:t>Quellenangabe bei Büchern</w:t>
      </w:r>
    </w:p>
    <w:p w:rsidR="005A5CF4" w:rsidRPr="006B01B2" w:rsidRDefault="005A5CF4" w:rsidP="006B01B2">
      <w:pPr>
        <w:numPr>
          <w:ilvl w:val="0"/>
          <w:numId w:val="22"/>
        </w:numPr>
        <w:spacing w:after="0"/>
        <w:ind w:left="357" w:right="420" w:hanging="357"/>
        <w:jc w:val="both"/>
      </w:pPr>
      <w:r w:rsidRPr="006B01B2">
        <w:t>Vorname und Nachname des Autors</w:t>
      </w:r>
    </w:p>
    <w:p w:rsidR="005A5CF4" w:rsidRPr="006B01B2" w:rsidRDefault="005A5CF4" w:rsidP="006B01B2">
      <w:pPr>
        <w:numPr>
          <w:ilvl w:val="0"/>
          <w:numId w:val="22"/>
        </w:numPr>
        <w:spacing w:after="0"/>
        <w:ind w:left="357" w:right="420" w:hanging="357"/>
        <w:jc w:val="both"/>
      </w:pPr>
      <w:r w:rsidRPr="006B01B2">
        <w:t xml:space="preserve">Buchtitel </w:t>
      </w:r>
    </w:p>
    <w:p w:rsidR="005A5CF4" w:rsidRPr="006B01B2" w:rsidRDefault="005A5CF4" w:rsidP="006B01B2">
      <w:pPr>
        <w:numPr>
          <w:ilvl w:val="0"/>
          <w:numId w:val="22"/>
        </w:numPr>
        <w:spacing w:after="0"/>
        <w:ind w:left="357" w:right="420" w:hanging="357"/>
        <w:jc w:val="both"/>
      </w:pPr>
      <w:r w:rsidRPr="006B01B2">
        <w:t xml:space="preserve">Erscheinungsort </w:t>
      </w:r>
    </w:p>
    <w:p w:rsidR="005A5CF4" w:rsidRPr="006B01B2" w:rsidRDefault="005A5CF4" w:rsidP="006B01B2">
      <w:pPr>
        <w:numPr>
          <w:ilvl w:val="0"/>
          <w:numId w:val="22"/>
        </w:numPr>
        <w:spacing w:after="0"/>
        <w:ind w:left="357" w:right="420" w:hanging="357"/>
        <w:jc w:val="both"/>
      </w:pPr>
      <w:r w:rsidRPr="006B01B2">
        <w:t xml:space="preserve">Erscheinungsjahr </w:t>
      </w:r>
    </w:p>
    <w:p w:rsidR="005A5CF4" w:rsidRPr="006B01B2" w:rsidRDefault="005A5CF4" w:rsidP="006B01B2">
      <w:pPr>
        <w:numPr>
          <w:ilvl w:val="0"/>
          <w:numId w:val="22"/>
        </w:numPr>
        <w:spacing w:after="0"/>
        <w:ind w:left="357" w:right="420" w:hanging="357"/>
        <w:jc w:val="both"/>
      </w:pPr>
      <w:r w:rsidRPr="006B01B2">
        <w:t>Seitenangabe</w:t>
      </w:r>
    </w:p>
    <w:p w:rsidR="005A5CF4" w:rsidRDefault="005A5CF4" w:rsidP="00FC2D2D">
      <w:pPr>
        <w:spacing w:before="205" w:after="0"/>
        <w:ind w:right="420"/>
        <w:jc w:val="both"/>
        <w:rPr>
          <w:i/>
        </w:rPr>
      </w:pPr>
      <w:r w:rsidRPr="005A5CF4">
        <w:rPr>
          <w:i/>
        </w:rPr>
        <w:t xml:space="preserve">Beispiel: Andrea Gruß, Ute Hänsler: „Knallraketen und Gummigeister“, Frankfurt/Main 2007, </w:t>
      </w:r>
      <w:r w:rsidR="00FC2D2D">
        <w:rPr>
          <w:i/>
        </w:rPr>
        <w:t>S</w:t>
      </w:r>
      <w:r w:rsidRPr="005A5CF4">
        <w:rPr>
          <w:i/>
        </w:rPr>
        <w:t>.10</w:t>
      </w:r>
    </w:p>
    <w:p w:rsidR="005A5CF4" w:rsidRPr="006B01B2" w:rsidRDefault="005A5CF4" w:rsidP="00FC2D2D">
      <w:pPr>
        <w:spacing w:before="205" w:after="0"/>
        <w:ind w:right="420"/>
        <w:jc w:val="both"/>
        <w:rPr>
          <w:b/>
        </w:rPr>
      </w:pPr>
      <w:r w:rsidRPr="006B01B2">
        <w:rPr>
          <w:b/>
        </w:rPr>
        <w:t>Quellenangabe bei Zeitschriften</w:t>
      </w:r>
    </w:p>
    <w:p w:rsidR="005A5CF4" w:rsidRPr="006B01B2" w:rsidRDefault="005A5CF4" w:rsidP="005A5CF4">
      <w:pPr>
        <w:numPr>
          <w:ilvl w:val="0"/>
          <w:numId w:val="25"/>
        </w:numPr>
        <w:ind w:right="419"/>
        <w:jc w:val="both"/>
      </w:pPr>
      <w:r w:rsidRPr="006B01B2">
        <w:rPr>
          <w:iCs/>
        </w:rPr>
        <w:t>Zusätzlich zu den Angaben wie bei Büchern werden der Name der Zeitschrift, die Nummer der Ausgabe und die Seitenangabe des Artikels angegeben.</w:t>
      </w:r>
      <w:r w:rsidRPr="006B01B2">
        <w:t xml:space="preserve"> </w:t>
      </w:r>
    </w:p>
    <w:p w:rsidR="005A5CF4" w:rsidRPr="005A5CF4" w:rsidRDefault="005A5CF4" w:rsidP="00FC2D2D">
      <w:pPr>
        <w:spacing w:before="205"/>
        <w:ind w:right="420"/>
        <w:jc w:val="both"/>
        <w:rPr>
          <w:i/>
        </w:rPr>
      </w:pPr>
      <w:r w:rsidRPr="005A5CF4">
        <w:rPr>
          <w:i/>
        </w:rPr>
        <w:t xml:space="preserve">Beispiel: </w:t>
      </w:r>
      <w:r w:rsidRPr="00FC2D2D">
        <w:rPr>
          <w:i/>
        </w:rPr>
        <w:t>Susanne</w:t>
      </w:r>
      <w:r w:rsidRPr="005A5CF4">
        <w:rPr>
          <w:i/>
          <w:iCs/>
        </w:rPr>
        <w:t xml:space="preserve"> Strunk: „Prozesse und Wirkungen der Teilnahme an Schulwettbewerben“ in Die Deutsche Schule, Zeitschrift für Erziehungswissenschaft, 104. Jahrgang, Heft 2, 2012, S. 150 </w:t>
      </w:r>
    </w:p>
    <w:p w:rsidR="005A5CF4" w:rsidRPr="006B01B2" w:rsidRDefault="005A5CF4" w:rsidP="00FC2D2D">
      <w:pPr>
        <w:spacing w:before="205" w:after="0"/>
        <w:ind w:right="420"/>
        <w:jc w:val="both"/>
        <w:rPr>
          <w:b/>
        </w:rPr>
      </w:pPr>
      <w:r w:rsidRPr="00FC2D2D">
        <w:rPr>
          <w:rFonts w:cs="Arial"/>
          <w:b/>
          <w:sz w:val="20"/>
        </w:rPr>
        <w:t>Que</w:t>
      </w:r>
      <w:r w:rsidRPr="006B01B2">
        <w:rPr>
          <w:b/>
        </w:rPr>
        <w:t>llenangabe bei Fotos</w:t>
      </w:r>
    </w:p>
    <w:p w:rsidR="005A5CF4" w:rsidRPr="00FC2D2D" w:rsidRDefault="005A5CF4" w:rsidP="00FC2D2D">
      <w:pPr>
        <w:spacing w:after="0"/>
        <w:ind w:right="419"/>
        <w:jc w:val="both"/>
      </w:pPr>
      <w:r w:rsidRPr="00FC2D2D">
        <w:t xml:space="preserve">Quellenangaben für Fotos werden im Allgemeinen direkt unter das Foto gesetzt: </w:t>
      </w:r>
    </w:p>
    <w:p w:rsidR="005A5CF4" w:rsidRPr="00FC2D2D" w:rsidRDefault="005A5CF4" w:rsidP="00FC2D2D">
      <w:pPr>
        <w:numPr>
          <w:ilvl w:val="0"/>
          <w:numId w:val="24"/>
        </w:numPr>
        <w:spacing w:after="0"/>
        <w:ind w:left="357" w:right="420" w:hanging="357"/>
        <w:jc w:val="both"/>
        <w:rPr>
          <w:iCs/>
        </w:rPr>
      </w:pPr>
      <w:r w:rsidRPr="00FC2D2D">
        <w:rPr>
          <w:iCs/>
        </w:rPr>
        <w:t>Agentur, Unternehmen oder Institution</w:t>
      </w:r>
    </w:p>
    <w:p w:rsidR="005A5CF4" w:rsidRPr="00FC2D2D" w:rsidRDefault="005A5CF4" w:rsidP="00FC2D2D">
      <w:pPr>
        <w:numPr>
          <w:ilvl w:val="0"/>
          <w:numId w:val="24"/>
        </w:numPr>
        <w:spacing w:after="0"/>
        <w:ind w:left="357" w:right="420" w:hanging="357"/>
        <w:jc w:val="both"/>
        <w:rPr>
          <w:iCs/>
        </w:rPr>
      </w:pPr>
      <w:r w:rsidRPr="00FC2D2D">
        <w:rPr>
          <w:iCs/>
        </w:rPr>
        <w:t>Vorname und Nachname des Fotografen</w:t>
      </w:r>
    </w:p>
    <w:p w:rsidR="005A5CF4" w:rsidRDefault="005A5CF4" w:rsidP="00FC2D2D">
      <w:pPr>
        <w:spacing w:before="205" w:after="205"/>
        <w:ind w:right="420"/>
        <w:jc w:val="both"/>
        <w:rPr>
          <w:i/>
        </w:rPr>
      </w:pPr>
      <w:r w:rsidRPr="005A5CF4">
        <w:rPr>
          <w:i/>
        </w:rPr>
        <w:t>Beispiel: Foto: Agentur Krummen, Robert Schnappschuss</w:t>
      </w:r>
    </w:p>
    <w:p w:rsidR="00E05B4A" w:rsidRDefault="00E05B4A">
      <w:pPr>
        <w:spacing w:after="0"/>
        <w:rPr>
          <w:b/>
        </w:rPr>
      </w:pPr>
      <w:r>
        <w:rPr>
          <w:b/>
        </w:rPr>
        <w:br w:type="page"/>
      </w:r>
    </w:p>
    <w:p w:rsidR="00E05B4A" w:rsidRPr="00E05B4A" w:rsidRDefault="00E05B4A" w:rsidP="009F5661">
      <w:pPr>
        <w:pStyle w:val="berschrift2"/>
      </w:pPr>
      <w:bookmarkStart w:id="6" w:name="_Toc58825511"/>
      <w:r w:rsidRPr="00E05B4A">
        <w:lastRenderedPageBreak/>
        <w:t>Unterstützungsleistungen</w:t>
      </w:r>
      <w:bookmarkEnd w:id="6"/>
    </w:p>
    <w:p w:rsidR="00E05B4A" w:rsidRPr="005F0E31" w:rsidRDefault="00E05B4A" w:rsidP="005F0E31">
      <w:pPr>
        <w:ind w:right="-2"/>
        <w:jc w:val="both"/>
      </w:pPr>
      <w:r w:rsidRPr="00FC2D2D">
        <w:t xml:space="preserve">Die Angabe von Unterstützungsleistungen ist als Textblock am Ende der </w:t>
      </w:r>
      <w:r w:rsidRPr="00FC2D2D">
        <w:rPr>
          <w:iCs/>
        </w:rPr>
        <w:t xml:space="preserve">schriftlichen Arbeit unter </w:t>
      </w:r>
      <w:r w:rsidR="00A3724B">
        <w:rPr>
          <w:iCs/>
        </w:rPr>
        <w:t>einer eigenen</w:t>
      </w:r>
      <w:r w:rsidRPr="00FC2D2D">
        <w:rPr>
          <w:iCs/>
        </w:rPr>
        <w:t xml:space="preserve"> Überschrift</w:t>
      </w:r>
      <w:r w:rsidR="00A3724B">
        <w:rPr>
          <w:iCs/>
        </w:rPr>
        <w:t xml:space="preserve"> </w:t>
      </w:r>
      <w:r w:rsidRPr="00FC2D2D">
        <w:rPr>
          <w:iCs/>
        </w:rPr>
        <w:t xml:space="preserve">aufzuführen. Hierbei </w:t>
      </w:r>
      <w:r w:rsidRPr="00FC2D2D">
        <w:t>sind Personen, Unternehmen und Institutionen zu nennen, die euch unterstützt habe</w:t>
      </w:r>
      <w:r>
        <w:t>n</w:t>
      </w:r>
      <w:r w:rsidRPr="005A5CF4">
        <w:rPr>
          <w:i/>
        </w:rPr>
        <w:t>.</w:t>
      </w:r>
      <w:r>
        <w:rPr>
          <w:i/>
        </w:rPr>
        <w:t xml:space="preserve"> </w:t>
      </w:r>
      <w:r w:rsidRPr="006B01B2">
        <w:t xml:space="preserve">Wie ihr </w:t>
      </w:r>
      <w:r>
        <w:t xml:space="preserve">Unterstützungsleistungen </w:t>
      </w:r>
      <w:r w:rsidRPr="006B01B2">
        <w:t>richtig angebt, findet ihr in der nachfolgenden Box.</w:t>
      </w:r>
    </w:p>
    <w:p w:rsidR="00E05B4A" w:rsidRDefault="00E05B4A" w:rsidP="00DA5E6F">
      <w:pPr>
        <w:spacing w:after="0"/>
        <w:ind w:right="420"/>
        <w:jc w:val="both"/>
        <w:rPr>
          <w:b/>
        </w:rPr>
      </w:pPr>
      <w:r w:rsidRPr="005A5CF4">
        <w:rPr>
          <w:b/>
          <w:i/>
          <w:noProof/>
          <w:u w:val="single"/>
        </w:rPr>
        <mc:AlternateContent>
          <mc:Choice Requires="wps">
            <w:drawing>
              <wp:anchor distT="0" distB="0" distL="114300" distR="114300" simplePos="0" relativeHeight="251660288" behindDoc="1" locked="0" layoutInCell="1" allowOverlap="1" wp14:anchorId="70330893" wp14:editId="70DCE051">
                <wp:simplePos x="0" y="0"/>
                <wp:positionH relativeFrom="column">
                  <wp:posOffset>-36407</wp:posOffset>
                </wp:positionH>
                <wp:positionV relativeFrom="paragraph">
                  <wp:posOffset>116840</wp:posOffset>
                </wp:positionV>
                <wp:extent cx="6269990" cy="2260389"/>
                <wp:effectExtent l="0" t="0" r="16510" b="13335"/>
                <wp:wrapNone/>
                <wp:docPr id="1" name="Rechteck 1"/>
                <wp:cNvGraphicFramePr/>
                <a:graphic xmlns:a="http://schemas.openxmlformats.org/drawingml/2006/main">
                  <a:graphicData uri="http://schemas.microsoft.com/office/word/2010/wordprocessingShape">
                    <wps:wsp>
                      <wps:cNvSpPr/>
                      <wps:spPr>
                        <a:xfrm>
                          <a:off x="0" y="0"/>
                          <a:ext cx="6269990" cy="2260389"/>
                        </a:xfrm>
                        <a:prstGeom prst="rect">
                          <a:avLst/>
                        </a:prstGeom>
                        <a:noFill/>
                        <a:ln w="9525" cap="flat" cmpd="sng" algn="ctr">
                          <a:solidFill>
                            <a:sysClr val="windowText" lastClr="000000"/>
                          </a:solidFill>
                          <a:prstDash val="solid"/>
                        </a:ln>
                        <a:effectLst/>
                      </wps:spPr>
                      <wps:txbx>
                        <w:txbxContent>
                          <w:p w:rsidR="005A5CF4" w:rsidRPr="00CA4336" w:rsidRDefault="005A5CF4" w:rsidP="006B01B2">
                            <w:pPr>
                              <w:spacing w:after="0"/>
                              <w:ind w:right="419"/>
                              <w:jc w:val="both"/>
                              <w:rPr>
                                <w:rFonts w:cs="Arial"/>
                              </w:rPr>
                            </w:pPr>
                          </w:p>
                          <w:p w:rsidR="005A5CF4" w:rsidRDefault="005A5CF4" w:rsidP="005A5C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0893" id="Rechteck 1" o:spid="_x0000_s1027" style="position:absolute;left:0;text-align:left;margin-left:-2.85pt;margin-top:9.2pt;width:493.7pt;height:17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" filled="f" strokecolor="windowText">
                <v:textbox>
                  <w:txbxContent>
                    <w:p w:rsidR="005A5CF4" w:rsidRPr="00CA4336" w:rsidRDefault="005A5CF4" w:rsidP="006B01B2">
                      <w:pPr>
                        <w:spacing w:after="0"/>
                        <w:ind w:right="419"/>
                        <w:jc w:val="both"/>
                        <w:rPr>
                          <w:rFonts w:cs="Arial"/>
                        </w:rPr>
                      </w:pPr>
                    </w:p>
                    <w:p w:rsidR="005A5CF4" w:rsidRDefault="005A5CF4" w:rsidP="005A5CF4">
                      <w:pPr>
                        <w:jc w:val="center"/>
                      </w:pPr>
                    </w:p>
                  </w:txbxContent>
                </v:textbox>
              </v:rect>
            </w:pict>
          </mc:Fallback>
        </mc:AlternateContent>
      </w:r>
    </w:p>
    <w:p w:rsidR="005A5CF4" w:rsidRPr="00FC2D2D" w:rsidRDefault="005A5CF4" w:rsidP="00DA5E6F">
      <w:pPr>
        <w:spacing w:after="0"/>
        <w:ind w:right="420"/>
        <w:jc w:val="both"/>
        <w:rPr>
          <w:b/>
        </w:rPr>
      </w:pPr>
      <w:r w:rsidRPr="00FC2D2D">
        <w:rPr>
          <w:b/>
        </w:rPr>
        <w:t>Angabe von Unterstützungsleistungen</w:t>
      </w:r>
    </w:p>
    <w:p w:rsidR="00DA5E6F" w:rsidRPr="005A5CF4" w:rsidRDefault="00DA5E6F" w:rsidP="00DA5E6F">
      <w:pPr>
        <w:spacing w:after="0"/>
        <w:ind w:right="420"/>
        <w:jc w:val="both"/>
        <w:rPr>
          <w:b/>
          <w:i/>
        </w:rPr>
      </w:pPr>
    </w:p>
    <w:p w:rsidR="005A5CF4" w:rsidRPr="00FC2D2D" w:rsidRDefault="005A5CF4" w:rsidP="007F0A4F">
      <w:pPr>
        <w:spacing w:after="0"/>
        <w:ind w:right="419"/>
        <w:jc w:val="both"/>
      </w:pPr>
      <w:r w:rsidRPr="00FC2D2D">
        <w:rPr>
          <w:iCs/>
        </w:rPr>
        <w:t>Folgende</w:t>
      </w:r>
      <w:r w:rsidRPr="00FC2D2D">
        <w:t xml:space="preserve"> Angaben sind </w:t>
      </w:r>
      <w:r w:rsidR="00A3724B">
        <w:t>erforderlich</w:t>
      </w:r>
      <w:r w:rsidRPr="00FC2D2D">
        <w:t>:</w:t>
      </w:r>
    </w:p>
    <w:p w:rsidR="005A5CF4" w:rsidRPr="00FC2D2D" w:rsidRDefault="005A5CF4" w:rsidP="007F0A4F">
      <w:pPr>
        <w:numPr>
          <w:ilvl w:val="0"/>
          <w:numId w:val="24"/>
        </w:numPr>
        <w:spacing w:after="0"/>
        <w:ind w:left="357" w:right="420" w:hanging="357"/>
        <w:jc w:val="both"/>
      </w:pPr>
      <w:r w:rsidRPr="00FC2D2D">
        <w:t xml:space="preserve">Vorname und Nachname des persönlichen Unterstützers </w:t>
      </w:r>
    </w:p>
    <w:p w:rsidR="005A5CF4" w:rsidRPr="00FC2D2D" w:rsidRDefault="005A5CF4" w:rsidP="007F0A4F">
      <w:pPr>
        <w:numPr>
          <w:ilvl w:val="0"/>
          <w:numId w:val="24"/>
        </w:numPr>
        <w:spacing w:after="0"/>
        <w:ind w:left="357" w:right="420" w:hanging="357"/>
        <w:jc w:val="both"/>
      </w:pPr>
      <w:r w:rsidRPr="00FC2D2D">
        <w:t xml:space="preserve">Funktion und Berufsbezeichnung </w:t>
      </w:r>
    </w:p>
    <w:p w:rsidR="005A5CF4" w:rsidRPr="00FC2D2D" w:rsidRDefault="005A5CF4" w:rsidP="007F0A4F">
      <w:pPr>
        <w:numPr>
          <w:ilvl w:val="0"/>
          <w:numId w:val="24"/>
        </w:numPr>
        <w:spacing w:after="0"/>
        <w:ind w:left="357" w:right="420" w:hanging="357"/>
        <w:jc w:val="both"/>
      </w:pPr>
      <w:r w:rsidRPr="00FC2D2D">
        <w:t>Name der Institution/des Unternehmens</w:t>
      </w:r>
    </w:p>
    <w:p w:rsidR="007F0A4F" w:rsidRDefault="005A5CF4" w:rsidP="007F0A4F">
      <w:pPr>
        <w:numPr>
          <w:ilvl w:val="0"/>
          <w:numId w:val="24"/>
        </w:numPr>
        <w:spacing w:after="0"/>
        <w:ind w:left="357" w:right="420" w:hanging="357"/>
        <w:jc w:val="both"/>
      </w:pPr>
      <w:r w:rsidRPr="00FC2D2D">
        <w:t xml:space="preserve">Art der Unterstützung, z. B. Durchführung von Messungen oder Programmtestläufen, Erstellung von Modellen, Korrektur von Texten, Beratung bei der Themenwahl, Bereitstellung von Geräten und Materialien </w:t>
      </w:r>
    </w:p>
    <w:p w:rsidR="007F0A4F" w:rsidRPr="007F0A4F" w:rsidRDefault="007F0A4F" w:rsidP="007F0A4F">
      <w:pPr>
        <w:spacing w:before="205" w:after="0"/>
        <w:ind w:right="420"/>
        <w:jc w:val="both"/>
      </w:pPr>
      <w:r w:rsidRPr="007F0A4F">
        <w:rPr>
          <w:i/>
        </w:rPr>
        <w:t>Beispiel: Dr. Maria Mathus, Informatikerin, Simsen AG, Düsseldorf, hat mich bei der Erstellung meiner Arbeit unterstützt. Sie hat mir den Test des Programms auf einem Großrechner ermöglicht und mich bei der Themenwahl beraten</w:t>
      </w:r>
      <w:r w:rsidR="00DA5E6F">
        <w:rPr>
          <w:i/>
        </w:rPr>
        <w:t>…</w:t>
      </w:r>
    </w:p>
    <w:sectPr w:rsidR="007F0A4F" w:rsidRPr="007F0A4F" w:rsidSect="007F0A4F">
      <w:headerReference w:type="default" r:id="rId10"/>
      <w:footerReference w:type="default" r:id="rId11"/>
      <w:headerReference w:type="first" r:id="rId12"/>
      <w:pgSz w:w="11906" w:h="16838" w:code="9"/>
      <w:pgMar w:top="1702" w:right="1418" w:bottom="851" w:left="1418" w:header="568" w:footer="3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2F6A" w:rsidRDefault="00502F6A">
      <w:r>
        <w:separator/>
      </w:r>
    </w:p>
  </w:endnote>
  <w:endnote w:type="continuationSeparator" w:id="0">
    <w:p w:rsidR="00502F6A" w:rsidRDefault="0050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16B" w:rsidRPr="0085341A" w:rsidRDefault="00E81D73" w:rsidP="00CE3BFF">
    <w:pPr>
      <w:tabs>
        <w:tab w:val="right" w:pos="9354"/>
      </w:tabs>
      <w:rPr>
        <w:rFonts w:cs="Arial"/>
        <w:szCs w:val="21"/>
      </w:rPr>
    </w:pPr>
    <w:r w:rsidRPr="00D3057D">
      <w:rPr>
        <w:rFonts w:cs="Arial"/>
        <w:sz w:val="18"/>
        <w:szCs w:val="18"/>
      </w:rPr>
      <w:t xml:space="preserve">Stand: </w:t>
    </w:r>
    <w:r w:rsidRPr="00D3057D">
      <w:rPr>
        <w:rFonts w:cs="Arial"/>
        <w:sz w:val="18"/>
        <w:szCs w:val="18"/>
      </w:rPr>
      <w:fldChar w:fldCharType="begin"/>
    </w:r>
    <w:r w:rsidRPr="00D3057D">
      <w:rPr>
        <w:rFonts w:cs="Arial"/>
        <w:sz w:val="18"/>
        <w:szCs w:val="18"/>
      </w:rPr>
      <w:instrText xml:space="preserve"> CREATEDATE \@ "dd.MM.yyyy" \* MERGEFORMAT </w:instrText>
    </w:r>
    <w:r w:rsidRPr="00D3057D">
      <w:rPr>
        <w:rFonts w:cs="Arial"/>
        <w:sz w:val="18"/>
        <w:szCs w:val="18"/>
      </w:rPr>
      <w:fldChar w:fldCharType="separate"/>
    </w:r>
    <w:r w:rsidR="005F0E31">
      <w:rPr>
        <w:rFonts w:cs="Arial"/>
        <w:sz w:val="18"/>
        <w:szCs w:val="18"/>
      </w:rPr>
      <w:t>27</w:t>
    </w:r>
    <w:r w:rsidRPr="00D3057D">
      <w:rPr>
        <w:rFonts w:cs="Arial"/>
        <w:sz w:val="18"/>
        <w:szCs w:val="18"/>
      </w:rPr>
      <w:t>.11.2019</w:t>
    </w:r>
    <w:r w:rsidRPr="00D3057D">
      <w:rPr>
        <w:rFonts w:cs="Arial"/>
        <w:sz w:val="18"/>
        <w:szCs w:val="18"/>
      </w:rPr>
      <w:fldChar w:fldCharType="end"/>
    </w:r>
    <w:r w:rsidR="0024116B" w:rsidRPr="00B72EA9">
      <w:rPr>
        <w:rFonts w:cs="Arial"/>
        <w:szCs w:val="21"/>
      </w:rPr>
      <w:tab/>
    </w:r>
    <w:r w:rsidR="0024116B" w:rsidRPr="00B72EA9">
      <w:rPr>
        <w:rFonts w:cs="Arial"/>
        <w:b/>
        <w:szCs w:val="21"/>
      </w:rPr>
      <w:fldChar w:fldCharType="begin"/>
    </w:r>
    <w:r w:rsidR="0024116B" w:rsidRPr="00B72EA9">
      <w:rPr>
        <w:rFonts w:cs="Arial"/>
        <w:b/>
        <w:szCs w:val="21"/>
      </w:rPr>
      <w:instrText xml:space="preserve"> PAGE </w:instrText>
    </w:r>
    <w:r w:rsidR="0024116B" w:rsidRPr="00B72EA9">
      <w:rPr>
        <w:rFonts w:cs="Arial"/>
        <w:b/>
        <w:szCs w:val="21"/>
      </w:rPr>
      <w:fldChar w:fldCharType="separate"/>
    </w:r>
    <w:r w:rsidR="00E719BF">
      <w:rPr>
        <w:rFonts w:cs="Arial"/>
        <w:b/>
        <w:noProof/>
        <w:szCs w:val="21"/>
      </w:rPr>
      <w:t>4</w:t>
    </w:r>
    <w:r w:rsidR="0024116B" w:rsidRPr="00B72EA9">
      <w:rPr>
        <w:rFonts w:cs="Arial"/>
        <w:b/>
        <w:szCs w:val="21"/>
      </w:rPr>
      <w:fldChar w:fldCharType="end"/>
    </w:r>
    <w:r w:rsidR="0024116B" w:rsidRPr="00B72EA9">
      <w:rPr>
        <w:rFonts w:cs="Arial"/>
        <w:szCs w:val="21"/>
      </w:rPr>
      <w:t>/</w:t>
    </w:r>
    <w:r w:rsidR="0024116B" w:rsidRPr="00B72EA9">
      <w:rPr>
        <w:rFonts w:cs="Arial"/>
        <w:szCs w:val="21"/>
      </w:rPr>
      <w:fldChar w:fldCharType="begin"/>
    </w:r>
    <w:r w:rsidR="0024116B" w:rsidRPr="00B72EA9">
      <w:rPr>
        <w:rFonts w:cs="Arial"/>
        <w:szCs w:val="21"/>
      </w:rPr>
      <w:instrText xml:space="preserve"> NUMPAGES </w:instrText>
    </w:r>
    <w:r w:rsidR="0024116B" w:rsidRPr="00B72EA9">
      <w:rPr>
        <w:rFonts w:cs="Arial"/>
        <w:szCs w:val="21"/>
      </w:rPr>
      <w:fldChar w:fldCharType="separate"/>
    </w:r>
    <w:r w:rsidR="00E719BF">
      <w:rPr>
        <w:rFonts w:cs="Arial"/>
        <w:noProof/>
        <w:szCs w:val="21"/>
      </w:rPr>
      <w:t>10</w:t>
    </w:r>
    <w:r w:rsidR="0024116B" w:rsidRPr="00B72EA9">
      <w:rPr>
        <w:rFonts w:cs="Arial"/>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2F6A" w:rsidRDefault="00502F6A">
      <w:r>
        <w:separator/>
      </w:r>
    </w:p>
  </w:footnote>
  <w:footnote w:type="continuationSeparator" w:id="0">
    <w:p w:rsidR="00502F6A" w:rsidRDefault="00502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16B" w:rsidRDefault="0024116B" w:rsidP="009B16BB">
    <w:pPr>
      <w:pStyle w:val="Kopfzeile"/>
      <w:jc w:val="center"/>
    </w:pPr>
    <w:r>
      <w:rPr>
        <w:noProof/>
      </w:rPr>
      <mc:AlternateContent>
        <mc:Choice Requires="wpg">
          <w:drawing>
            <wp:anchor distT="0" distB="0" distL="114300" distR="114300" simplePos="0" relativeHeight="251659264" behindDoc="0" locked="0" layoutInCell="1" allowOverlap="1" wp14:anchorId="255FA471" wp14:editId="61343D91">
              <wp:simplePos x="0" y="0"/>
              <wp:positionH relativeFrom="column">
                <wp:posOffset>-417195</wp:posOffset>
              </wp:positionH>
              <wp:positionV relativeFrom="paragraph">
                <wp:posOffset>-4445</wp:posOffset>
              </wp:positionV>
              <wp:extent cx="6624000" cy="550545"/>
              <wp:effectExtent l="0" t="0" r="31115" b="8255"/>
              <wp:wrapThrough wrapText="bothSides">
                <wp:wrapPolygon edited="0">
                  <wp:start x="6295" y="0"/>
                  <wp:lineTo x="6295" y="15945"/>
                  <wp:lineTo x="0" y="19931"/>
                  <wp:lineTo x="0" y="20927"/>
                  <wp:lineTo x="21619" y="20927"/>
                  <wp:lineTo x="21619" y="19931"/>
                  <wp:lineTo x="15406" y="15945"/>
                  <wp:lineTo x="15406" y="0"/>
                  <wp:lineTo x="6295" y="0"/>
                </wp:wrapPolygon>
              </wp:wrapThrough>
              <wp:docPr id="2" name="Gruppierung 2"/>
              <wp:cNvGraphicFramePr/>
              <a:graphic xmlns:a="http://schemas.openxmlformats.org/drawingml/2006/main">
                <a:graphicData uri="http://schemas.microsoft.com/office/word/2010/wordprocessingGroup">
                  <wpg:wgp>
                    <wpg:cNvGrpSpPr/>
                    <wpg:grpSpPr>
                      <a:xfrm>
                        <a:off x="0" y="0"/>
                        <a:ext cx="6624000" cy="550545"/>
                        <a:chOff x="0" y="0"/>
                        <a:chExt cx="6624000" cy="550545"/>
                      </a:xfrm>
                    </wpg:grpSpPr>
                    <pic:pic xmlns:pic="http://schemas.openxmlformats.org/drawingml/2006/picture">
                      <pic:nvPicPr>
                        <pic:cNvPr id="29" name="Bild 2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79295" y="0"/>
                          <a:ext cx="2732405" cy="550545"/>
                        </a:xfrm>
                        <a:prstGeom prst="rect">
                          <a:avLst/>
                        </a:prstGeom>
                        <a:noFill/>
                        <a:ln>
                          <a:noFill/>
                        </a:ln>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s:wsp>
                      <wps:cNvPr id="31" name="Gerade Verbindung 31"/>
                      <wps:cNvCnPr/>
                      <wps:spPr>
                        <a:xfrm>
                          <a:off x="0" y="520700"/>
                          <a:ext cx="6624000" cy="0"/>
                        </a:xfrm>
                        <a:prstGeom prst="line">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E4EF302" id="Gruppierung 2" o:spid="_x0000_s1026" style="position:absolute;margin-left:-32.85pt;margin-top:-.35pt;width:521.55pt;height:43.35pt;z-index:251659264" coordsize="66240,5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9" o:spid="_x0000_s1027" type="#_x0000_t75" style="position:absolute;left:19792;width:27325;height: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HT8fDAAAA2wAAAA8AAABkcnMvZG93bnJldi54bWxEj0+LwjAUxO8LfofwBG9rqsiqtVHERfCy&#10;C1UPHh/Ns39sXkqTrfXbmwXB4zAzv2GSTW9q0VHrSssKJuMIBHFmdcm5gvNp/7kA4TyyxtoyKXiQ&#10;g8168JFgrO2dU+qOPhcBwi5GBYX3TSylywoy6Ma2IQ7e1bYGfZBtLnWL9wA3tZxG0Zc0WHJYKLCh&#10;XUHZ7fhnFOCsrGRWp9V5nzbf8+X80v38HpQaDfvtCoSn3r/Dr/ZBK5gu4f9L+AFy/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kdPx8MAAADbAAAADwAAAAAAAAAAAAAAAACf&#10;AgAAZHJzL2Rvd25yZXYueG1sUEsFBgAAAAAEAAQA9wAAAI8DAAAAAA==&#10;">
                <v:imagedata r:id="rId2" o:title=""/>
                <v:path arrowok="t"/>
              </v:shape>
              <v:line id="Gerade Verbindung 31" o:spid="_x0000_s1028" style="position:absolute;visibility:visible;mso-wrap-style:square" from="0,5207" to="66240,5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YUscUAAADbAAAADwAAAGRycy9kb3ducmV2LnhtbESPQWvCQBSE74L/YXlCL6IbW7AldQ1R&#10;LJQiSK2Q6yP7mo1m34bs1qT/vlsQPA4z8w2zygbbiCt1vnasYDFPQBCXTtdcKTh9vc1eQPiArLFx&#10;TAp+yUO2Ho9WmGrX8yddj6ESEcI+RQUmhDaV0peGLPq5a4mj9+06iyHKrpK6wz7CbSMfk2QpLdYc&#10;Fwy2tDVUXo4/VsFmd84P2jxPt31RFW2/LxL9USj1MBnyVxCBhnAP39rvWsHTAv6/x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YUscUAAADbAAAADwAAAAAAAAAA&#10;AAAAAAChAgAAZHJzL2Rvd25yZXYueG1sUEsFBgAAAAAEAAQA+QAAAJMDAAAAAA==&#10;" strokecolor="black [3213]" strokeweight=".5pt"/>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16B" w:rsidRDefault="0024116B">
    <w:pPr>
      <w:pStyle w:val="Kopfzeile"/>
      <w:jc w:val="center"/>
      <w:rPr>
        <w:noProof/>
      </w:rPr>
    </w:pPr>
    <w:r>
      <w:rPr>
        <w:noProof/>
      </w:rPr>
      <w:drawing>
        <wp:anchor distT="0" distB="0" distL="114300" distR="114300" simplePos="0" relativeHeight="251658240" behindDoc="0" locked="0" layoutInCell="1" allowOverlap="1" wp14:anchorId="2C2ADE8F" wp14:editId="03A8E999">
          <wp:simplePos x="0" y="0"/>
          <wp:positionH relativeFrom="column">
            <wp:posOffset>1875790</wp:posOffset>
          </wp:positionH>
          <wp:positionV relativeFrom="paragraph">
            <wp:posOffset>19685</wp:posOffset>
          </wp:positionV>
          <wp:extent cx="2172335" cy="296545"/>
          <wp:effectExtent l="25400" t="0" r="12065" b="0"/>
          <wp:wrapTight wrapText="bothSides">
            <wp:wrapPolygon edited="0">
              <wp:start x="-253" y="0"/>
              <wp:lineTo x="-253" y="20351"/>
              <wp:lineTo x="21720" y="20351"/>
              <wp:lineTo x="21720" y="0"/>
              <wp:lineTo x="-253" y="0"/>
            </wp:wrapPolygon>
          </wp:wrapTight>
          <wp:docPr id="6" name="Bild 30" descr="Group:Öffentlichkeitsarbeit:Logos:Jugend forscht:Jufo_Logos_081117:Jufo schwarz:DE_Jugend_forscht-RGB_klein_45K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oup:Öffentlichkeitsarbeit:Logos:Jugend forscht:Jufo_Logos_081117:Jufo schwarz:DE_Jugend_forscht-RGB_klein_45KB.jpg"/>
                  <pic:cNvPicPr>
                    <a:picLocks noChangeAspect="1" noChangeArrowheads="1"/>
                  </pic:cNvPicPr>
                </pic:nvPicPr>
                <pic:blipFill>
                  <a:blip r:embed="rId1"/>
                  <a:srcRect/>
                  <a:stretch>
                    <a:fillRect/>
                  </a:stretch>
                </pic:blipFill>
                <pic:spPr bwMode="auto">
                  <a:xfrm>
                    <a:off x="0" y="0"/>
                    <a:ext cx="2172335" cy="296545"/>
                  </a:xfrm>
                  <a:prstGeom prst="rect">
                    <a:avLst/>
                  </a:prstGeom>
                  <a:noFill/>
                  <a:ln w="9525">
                    <a:noFill/>
                    <a:miter lim="800000"/>
                    <a:headEnd/>
                    <a:tailEnd/>
                  </a:ln>
                </pic:spPr>
              </pic:pic>
            </a:graphicData>
          </a:graphic>
        </wp:anchor>
      </w:drawing>
    </w:r>
  </w:p>
  <w:p w:rsidR="0024116B" w:rsidRDefault="0024116B">
    <w:pPr>
      <w:pStyle w:val="Kopfzeile"/>
      <w:jc w:val="center"/>
      <w:rPr>
        <w:noProof/>
      </w:rPr>
    </w:pPr>
  </w:p>
  <w:p w:rsidR="0024116B" w:rsidRDefault="0024116B">
    <w:pPr>
      <w:pStyle w:val="Kopfzeile"/>
      <w:jc w:val="center"/>
    </w:pPr>
  </w:p>
  <w:p w:rsidR="0024116B" w:rsidRDefault="0024116B">
    <w:pPr>
      <w:pStyle w:val="Kopfzeile"/>
      <w:pBdr>
        <w:top w:val="single" w:sz="4" w:space="6" w:color="auto"/>
      </w:pBdr>
      <w:ind w:left="-284" w:right="-286"/>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FFFFFF80"/>
    <w:multiLevelType w:val="singleLevel"/>
    <w:tmpl w:val="EFC4C97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69A979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65462D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07CE88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7A2E85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B224AE9"/>
    <w:multiLevelType w:val="hybridMultilevel"/>
    <w:tmpl w:val="3A5AE652"/>
    <w:lvl w:ilvl="0" w:tplc="B7BEAD4E">
      <w:start w:val="1"/>
      <w:numFmt w:val="bullet"/>
      <w:lvlText w:val=""/>
      <w:lvlJc w:val="left"/>
      <w:pPr>
        <w:ind w:left="1146" w:hanging="360"/>
      </w:pPr>
      <w:rPr>
        <w:rFonts w:ascii="Symbol" w:hAnsi="Symbol" w:hint="default"/>
        <w:sz w:val="16"/>
      </w:rPr>
    </w:lvl>
    <w:lvl w:ilvl="1" w:tplc="04070003" w:tentative="1">
      <w:start w:val="1"/>
      <w:numFmt w:val="bullet"/>
      <w:lvlText w:val="o"/>
      <w:lvlJc w:val="left"/>
      <w:pPr>
        <w:ind w:left="1506" w:hanging="360"/>
      </w:pPr>
      <w:rPr>
        <w:rFonts w:ascii="Courier New" w:hAnsi="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0" w15:restartNumberingAfterBreak="0">
    <w:nsid w:val="0C456C85"/>
    <w:multiLevelType w:val="hybridMultilevel"/>
    <w:tmpl w:val="E1087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0ED66921"/>
    <w:multiLevelType w:val="hybridMultilevel"/>
    <w:tmpl w:val="B2EA37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1381F80"/>
    <w:multiLevelType w:val="hybridMultilevel"/>
    <w:tmpl w:val="4058C90A"/>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22055956"/>
    <w:multiLevelType w:val="hybridMultilevel"/>
    <w:tmpl w:val="A0927C8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36B6DB1"/>
    <w:multiLevelType w:val="hybridMultilevel"/>
    <w:tmpl w:val="CD3870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3D6680B"/>
    <w:multiLevelType w:val="hybridMultilevel"/>
    <w:tmpl w:val="6FB63A28"/>
    <w:lvl w:ilvl="0" w:tplc="E2045D5C">
      <w:start w:val="1"/>
      <w:numFmt w:val="bullet"/>
      <w:lvlText w:val=""/>
      <w:lvlJc w:val="left"/>
      <w:pPr>
        <w:tabs>
          <w:tab w:val="num" w:pos="357"/>
        </w:tabs>
        <w:ind w:left="357" w:hanging="357"/>
      </w:pPr>
      <w:rPr>
        <w:rFonts w:ascii="Symbol" w:hAnsi="Symbol" w:hint="default"/>
      </w:rPr>
    </w:lvl>
    <w:lvl w:ilvl="1" w:tplc="E2045D5C">
      <w:start w:val="1"/>
      <w:numFmt w:val="bullet"/>
      <w:lvlText w:val=""/>
      <w:lvlJc w:val="left"/>
      <w:pPr>
        <w:tabs>
          <w:tab w:val="num" w:pos="357"/>
        </w:tabs>
        <w:ind w:left="357" w:hanging="357"/>
      </w:pPr>
      <w:rPr>
        <w:rFonts w:ascii="Symbol" w:hAnsi="Symbol" w:hint="default"/>
      </w:rPr>
    </w:lvl>
    <w:lvl w:ilvl="2" w:tplc="3C8E9920">
      <w:start w:val="1"/>
      <w:numFmt w:val="bullet"/>
      <w:lvlText w:val=""/>
      <w:lvlJc w:val="left"/>
      <w:pPr>
        <w:tabs>
          <w:tab w:val="num" w:pos="2160"/>
        </w:tabs>
        <w:ind w:left="2160" w:hanging="360"/>
      </w:pPr>
      <w:rPr>
        <w:rFonts w:ascii="Symbol" w:hAnsi="Symbol" w:hint="default"/>
      </w:rPr>
    </w:lvl>
    <w:lvl w:ilvl="3" w:tplc="E2045D5C">
      <w:start w:val="1"/>
      <w:numFmt w:val="decimal"/>
      <w:lvlText w:val="%4"/>
      <w:lvlJc w:val="left"/>
      <w:pPr>
        <w:tabs>
          <w:tab w:val="num" w:pos="3090"/>
        </w:tabs>
        <w:ind w:left="3090" w:hanging="570"/>
      </w:pPr>
      <w:rPr>
        <w:rFonts w:hint="default"/>
      </w:rPr>
    </w:lvl>
    <w:lvl w:ilvl="4" w:tplc="04070003" w:tentative="1">
      <w:start w:val="1"/>
      <w:numFmt w:val="bullet"/>
      <w:lvlText w:val="o"/>
      <w:lvlJc w:val="left"/>
      <w:pPr>
        <w:tabs>
          <w:tab w:val="num" w:pos="3600"/>
        </w:tabs>
        <w:ind w:left="3600" w:hanging="360"/>
      </w:pPr>
      <w:rPr>
        <w:rFonts w:ascii="Courier New" w:hAnsi="Courier New" w:cs="Tahoma"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Tahoma"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2228E1"/>
    <w:multiLevelType w:val="hybridMultilevel"/>
    <w:tmpl w:val="13C007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57915F2"/>
    <w:multiLevelType w:val="hybridMultilevel"/>
    <w:tmpl w:val="271EFE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98D134E"/>
    <w:multiLevelType w:val="hybridMultilevel"/>
    <w:tmpl w:val="9B4880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401F363B"/>
    <w:multiLevelType w:val="hybridMultilevel"/>
    <w:tmpl w:val="E3A8584E"/>
    <w:lvl w:ilvl="0" w:tplc="D826B9C2">
      <w:start w:val="1"/>
      <w:numFmt w:val="decimal"/>
      <w:lvlText w:val="%1."/>
      <w:lvlJc w:val="left"/>
      <w:pPr>
        <w:ind w:left="700" w:hanging="700"/>
      </w:pPr>
      <w:rPr>
        <w:rFonts w:eastAsia="Times New Roman" w:cs="Times New Roman"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48552BC"/>
    <w:multiLevelType w:val="hybridMultilevel"/>
    <w:tmpl w:val="A64A1544"/>
    <w:lvl w:ilvl="0" w:tplc="C7F476D8">
      <w:start w:val="1"/>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6E3165"/>
    <w:multiLevelType w:val="hybridMultilevel"/>
    <w:tmpl w:val="6888C7E6"/>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8B34BB1"/>
    <w:multiLevelType w:val="hybridMultilevel"/>
    <w:tmpl w:val="0D3032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EA12E36"/>
    <w:multiLevelType w:val="multilevel"/>
    <w:tmpl w:val="FF0274D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602F9"/>
    <w:multiLevelType w:val="hybridMultilevel"/>
    <w:tmpl w:val="8646C5B8"/>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3"/>
  </w:num>
  <w:num w:numId="2">
    <w:abstractNumId w:val="20"/>
  </w:num>
  <w:num w:numId="3">
    <w:abstractNumId w:val="9"/>
  </w:num>
  <w:num w:numId="4">
    <w:abstractNumId w:val="15"/>
  </w:num>
  <w:num w:numId="5">
    <w:abstractNumId w:val="5"/>
  </w:num>
  <w:num w:numId="6">
    <w:abstractNumId w:val="6"/>
  </w:num>
  <w:num w:numId="7">
    <w:abstractNumId w:val="7"/>
  </w:num>
  <w:num w:numId="8">
    <w:abstractNumId w:val="8"/>
  </w:num>
  <w:num w:numId="9">
    <w:abstractNumId w:val="18"/>
  </w:num>
  <w:num w:numId="10">
    <w:abstractNumId w:val="10"/>
  </w:num>
  <w:num w:numId="11">
    <w:abstractNumId w:val="17"/>
  </w:num>
  <w:num w:numId="12">
    <w:abstractNumId w:val="11"/>
  </w:num>
  <w:num w:numId="13">
    <w:abstractNumId w:val="16"/>
  </w:num>
  <w:num w:numId="14">
    <w:abstractNumId w:val="12"/>
  </w:num>
  <w:num w:numId="15">
    <w:abstractNumId w:val="19"/>
  </w:num>
  <w:num w:numId="16">
    <w:abstractNumId w:val="21"/>
  </w:num>
  <w:num w:numId="17">
    <w:abstractNumId w:val="4"/>
  </w:num>
  <w:num w:numId="18">
    <w:abstractNumId w:val="3"/>
  </w:num>
  <w:num w:numId="19">
    <w:abstractNumId w:val="2"/>
  </w:num>
  <w:num w:numId="20">
    <w:abstractNumId w:val="1"/>
  </w:num>
  <w:num w:numId="21">
    <w:abstractNumId w:val="0"/>
  </w:num>
  <w:num w:numId="22">
    <w:abstractNumId w:val="24"/>
  </w:num>
  <w:num w:numId="23">
    <w:abstractNumId w:val="14"/>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2FC"/>
    <w:rsid w:val="000119AD"/>
    <w:rsid w:val="00012494"/>
    <w:rsid w:val="000339CE"/>
    <w:rsid w:val="00044EA7"/>
    <w:rsid w:val="0004785A"/>
    <w:rsid w:val="00054ABA"/>
    <w:rsid w:val="000645E4"/>
    <w:rsid w:val="0006572C"/>
    <w:rsid w:val="00080B21"/>
    <w:rsid w:val="000A2A1F"/>
    <w:rsid w:val="000B3D15"/>
    <w:rsid w:val="000B47A2"/>
    <w:rsid w:val="000C35A1"/>
    <w:rsid w:val="000C7E4A"/>
    <w:rsid w:val="000D06E2"/>
    <w:rsid w:val="000D6E7F"/>
    <w:rsid w:val="00111ECD"/>
    <w:rsid w:val="001429DF"/>
    <w:rsid w:val="001522C0"/>
    <w:rsid w:val="001621A0"/>
    <w:rsid w:val="00176E1E"/>
    <w:rsid w:val="001C034B"/>
    <w:rsid w:val="001C3203"/>
    <w:rsid w:val="001D00EB"/>
    <w:rsid w:val="00202034"/>
    <w:rsid w:val="00225227"/>
    <w:rsid w:val="002346C3"/>
    <w:rsid w:val="0024116B"/>
    <w:rsid w:val="00256C87"/>
    <w:rsid w:val="0025700F"/>
    <w:rsid w:val="002B0B9F"/>
    <w:rsid w:val="002B5097"/>
    <w:rsid w:val="002B57FF"/>
    <w:rsid w:val="002D2C7E"/>
    <w:rsid w:val="002D54A6"/>
    <w:rsid w:val="002F6E9A"/>
    <w:rsid w:val="00302C56"/>
    <w:rsid w:val="003254C5"/>
    <w:rsid w:val="00326E2A"/>
    <w:rsid w:val="00327593"/>
    <w:rsid w:val="00361C01"/>
    <w:rsid w:val="00366DB5"/>
    <w:rsid w:val="003B16C9"/>
    <w:rsid w:val="003B1831"/>
    <w:rsid w:val="003B614F"/>
    <w:rsid w:val="003C5E2C"/>
    <w:rsid w:val="003D3F23"/>
    <w:rsid w:val="00407C79"/>
    <w:rsid w:val="00423414"/>
    <w:rsid w:val="00452801"/>
    <w:rsid w:val="004572A3"/>
    <w:rsid w:val="00475763"/>
    <w:rsid w:val="004A40A7"/>
    <w:rsid w:val="004B5891"/>
    <w:rsid w:val="004D5799"/>
    <w:rsid w:val="004D5AF3"/>
    <w:rsid w:val="004E0483"/>
    <w:rsid w:val="00502F6A"/>
    <w:rsid w:val="00510DD1"/>
    <w:rsid w:val="00512D20"/>
    <w:rsid w:val="005257B7"/>
    <w:rsid w:val="005451A8"/>
    <w:rsid w:val="00557E88"/>
    <w:rsid w:val="0057271E"/>
    <w:rsid w:val="00583B4B"/>
    <w:rsid w:val="00593BFE"/>
    <w:rsid w:val="005A0B6A"/>
    <w:rsid w:val="005A5CF4"/>
    <w:rsid w:val="005C3E48"/>
    <w:rsid w:val="005C6BCF"/>
    <w:rsid w:val="005C7FF1"/>
    <w:rsid w:val="005F0E31"/>
    <w:rsid w:val="005F537C"/>
    <w:rsid w:val="006018EB"/>
    <w:rsid w:val="0060497F"/>
    <w:rsid w:val="00631838"/>
    <w:rsid w:val="00692FA2"/>
    <w:rsid w:val="006B01B2"/>
    <w:rsid w:val="006C2DAD"/>
    <w:rsid w:val="006C7923"/>
    <w:rsid w:val="006D4D51"/>
    <w:rsid w:val="007132FC"/>
    <w:rsid w:val="007459C3"/>
    <w:rsid w:val="007462DA"/>
    <w:rsid w:val="00753360"/>
    <w:rsid w:val="00753FDA"/>
    <w:rsid w:val="00757784"/>
    <w:rsid w:val="0077745E"/>
    <w:rsid w:val="00784295"/>
    <w:rsid w:val="007B6745"/>
    <w:rsid w:val="007C13B7"/>
    <w:rsid w:val="007F0A4F"/>
    <w:rsid w:val="00802ADC"/>
    <w:rsid w:val="00827945"/>
    <w:rsid w:val="0085341A"/>
    <w:rsid w:val="00855B8C"/>
    <w:rsid w:val="008923F3"/>
    <w:rsid w:val="008A2509"/>
    <w:rsid w:val="008A6675"/>
    <w:rsid w:val="008B5145"/>
    <w:rsid w:val="008E6185"/>
    <w:rsid w:val="008E7C73"/>
    <w:rsid w:val="00901ACA"/>
    <w:rsid w:val="009066FF"/>
    <w:rsid w:val="00911F6B"/>
    <w:rsid w:val="00927FB9"/>
    <w:rsid w:val="009449DD"/>
    <w:rsid w:val="009532B9"/>
    <w:rsid w:val="009B16BB"/>
    <w:rsid w:val="009B2629"/>
    <w:rsid w:val="009C6C66"/>
    <w:rsid w:val="009C7187"/>
    <w:rsid w:val="009F0BF8"/>
    <w:rsid w:val="009F1624"/>
    <w:rsid w:val="009F5661"/>
    <w:rsid w:val="00A05CE3"/>
    <w:rsid w:val="00A11139"/>
    <w:rsid w:val="00A13CDB"/>
    <w:rsid w:val="00A30247"/>
    <w:rsid w:val="00A30F9C"/>
    <w:rsid w:val="00A3724B"/>
    <w:rsid w:val="00A525D9"/>
    <w:rsid w:val="00A87B91"/>
    <w:rsid w:val="00AB1389"/>
    <w:rsid w:val="00AB2202"/>
    <w:rsid w:val="00AC4B75"/>
    <w:rsid w:val="00B11CBC"/>
    <w:rsid w:val="00B1711D"/>
    <w:rsid w:val="00B32340"/>
    <w:rsid w:val="00B531FB"/>
    <w:rsid w:val="00B729A1"/>
    <w:rsid w:val="00B91E03"/>
    <w:rsid w:val="00BC2833"/>
    <w:rsid w:val="00C01F68"/>
    <w:rsid w:val="00C40D7C"/>
    <w:rsid w:val="00C43E7C"/>
    <w:rsid w:val="00C53B2A"/>
    <w:rsid w:val="00C76DC9"/>
    <w:rsid w:val="00C806D1"/>
    <w:rsid w:val="00C96E5B"/>
    <w:rsid w:val="00CA4029"/>
    <w:rsid w:val="00CB36E2"/>
    <w:rsid w:val="00CE3BFF"/>
    <w:rsid w:val="00CF5607"/>
    <w:rsid w:val="00D278AF"/>
    <w:rsid w:val="00D3057D"/>
    <w:rsid w:val="00D31FBD"/>
    <w:rsid w:val="00D47994"/>
    <w:rsid w:val="00D52802"/>
    <w:rsid w:val="00D64939"/>
    <w:rsid w:val="00DA5E6F"/>
    <w:rsid w:val="00DA6695"/>
    <w:rsid w:val="00DB2577"/>
    <w:rsid w:val="00DD20C1"/>
    <w:rsid w:val="00DD4D4B"/>
    <w:rsid w:val="00DD7E49"/>
    <w:rsid w:val="00DE74C2"/>
    <w:rsid w:val="00E05B4A"/>
    <w:rsid w:val="00E061C4"/>
    <w:rsid w:val="00E12AFF"/>
    <w:rsid w:val="00E2395C"/>
    <w:rsid w:val="00E34BEE"/>
    <w:rsid w:val="00E719BF"/>
    <w:rsid w:val="00E81D73"/>
    <w:rsid w:val="00EE3BB6"/>
    <w:rsid w:val="00EF09DE"/>
    <w:rsid w:val="00EF395D"/>
    <w:rsid w:val="00F218EE"/>
    <w:rsid w:val="00F23A56"/>
    <w:rsid w:val="00F33E69"/>
    <w:rsid w:val="00F456B5"/>
    <w:rsid w:val="00F50596"/>
    <w:rsid w:val="00F64B10"/>
    <w:rsid w:val="00F81431"/>
    <w:rsid w:val="00F83F27"/>
    <w:rsid w:val="00F8650C"/>
    <w:rsid w:val="00F9022D"/>
    <w:rsid w:val="00F91137"/>
    <w:rsid w:val="00FB40CA"/>
    <w:rsid w:val="00FC2D2D"/>
    <w:rsid w:val="00FD4A6C"/>
    <w:rsid w:val="00FE097F"/>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CF1C9F3-372B-2241-8C96-8647A5DB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0A4F"/>
    <w:pPr>
      <w:spacing w:after="100"/>
    </w:pPr>
    <w:rPr>
      <w:rFonts w:ascii="Arial" w:hAnsi="Arial"/>
      <w:sz w:val="21"/>
    </w:rPr>
  </w:style>
  <w:style w:type="paragraph" w:styleId="berschrift1">
    <w:name w:val="heading 1"/>
    <w:aliases w:val="12pt f"/>
    <w:basedOn w:val="Standard"/>
    <w:next w:val="Standard"/>
    <w:qFormat/>
    <w:rsid w:val="004274CA"/>
    <w:pPr>
      <w:keepNext/>
      <w:spacing w:before="800"/>
      <w:outlineLvl w:val="0"/>
    </w:pPr>
    <w:rPr>
      <w:b/>
      <w:kern w:val="28"/>
      <w:sz w:val="32"/>
    </w:rPr>
  </w:style>
  <w:style w:type="paragraph" w:styleId="berschrift2">
    <w:name w:val="heading 2"/>
    <w:aliases w:val="10pt f"/>
    <w:basedOn w:val="Standard"/>
    <w:next w:val="Standard"/>
    <w:qFormat/>
    <w:rsid w:val="004274CA"/>
    <w:pPr>
      <w:keepNext/>
      <w:outlineLvl w:val="1"/>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274CA"/>
  </w:style>
  <w:style w:type="paragraph" w:styleId="Fuzeile">
    <w:name w:val="footer"/>
    <w:basedOn w:val="Standard"/>
    <w:rsid w:val="004274CA"/>
  </w:style>
  <w:style w:type="character" w:styleId="Hyperlink">
    <w:name w:val="Hyperlink"/>
    <w:basedOn w:val="Absatz-Standardschriftart"/>
    <w:uiPriority w:val="99"/>
    <w:rsid w:val="004274CA"/>
    <w:rPr>
      <w:rFonts w:ascii="Arial" w:hAnsi="Arial"/>
      <w:color w:val="000000"/>
      <w:sz w:val="20"/>
      <w:u w:val="single"/>
    </w:rPr>
  </w:style>
  <w:style w:type="character" w:styleId="Seitenzahl">
    <w:name w:val="page number"/>
    <w:basedOn w:val="Absatz-Standardschriftart"/>
    <w:rsid w:val="004274CA"/>
    <w:rPr>
      <w:rFonts w:ascii="Arial" w:hAnsi="Arial"/>
      <w:sz w:val="16"/>
    </w:rPr>
  </w:style>
  <w:style w:type="character" w:styleId="BesuchterHyperlink">
    <w:name w:val="FollowedHyperlink"/>
    <w:basedOn w:val="Absatz-Standardschriftart"/>
    <w:rsid w:val="004274CA"/>
    <w:rPr>
      <w:rFonts w:ascii="Arial" w:hAnsi="Arial"/>
      <w:color w:val="000000"/>
      <w:sz w:val="20"/>
      <w:u w:val="single"/>
    </w:rPr>
  </w:style>
  <w:style w:type="character" w:customStyle="1" w:styleId="preview">
    <w:name w:val="preview"/>
    <w:basedOn w:val="Absatz-Standardschriftart"/>
    <w:rsid w:val="004238C8"/>
    <w:rPr>
      <w:b w:val="0"/>
      <w:bCs w:val="0"/>
    </w:rPr>
  </w:style>
  <w:style w:type="character" w:styleId="Fett">
    <w:name w:val="Strong"/>
    <w:basedOn w:val="Absatz-Standardschriftart"/>
    <w:qFormat/>
    <w:rsid w:val="004238C8"/>
    <w:rPr>
      <w:b/>
      <w:bCs/>
    </w:rPr>
  </w:style>
  <w:style w:type="paragraph" w:styleId="Listenabsatz">
    <w:name w:val="List Paragraph"/>
    <w:basedOn w:val="Standard"/>
    <w:uiPriority w:val="34"/>
    <w:qFormat/>
    <w:rsid w:val="000119AD"/>
    <w:pPr>
      <w:ind w:left="720"/>
      <w:contextualSpacing/>
    </w:pPr>
  </w:style>
  <w:style w:type="paragraph" w:styleId="Sprechblasentext">
    <w:name w:val="Balloon Text"/>
    <w:basedOn w:val="Standard"/>
    <w:link w:val="SprechblasentextZchn"/>
    <w:rsid w:val="007C13B7"/>
    <w:rPr>
      <w:rFonts w:ascii="Lucida Grande" w:hAnsi="Lucida Grande" w:cs="Lucida Grande"/>
      <w:sz w:val="18"/>
      <w:szCs w:val="18"/>
    </w:rPr>
  </w:style>
  <w:style w:type="character" w:customStyle="1" w:styleId="SprechblasentextZchn">
    <w:name w:val="Sprechblasentext Zchn"/>
    <w:basedOn w:val="Absatz-Standardschriftart"/>
    <w:link w:val="Sprechblasentext"/>
    <w:rsid w:val="007C13B7"/>
    <w:rPr>
      <w:rFonts w:ascii="Lucida Grande" w:hAnsi="Lucida Grande" w:cs="Lucida Grande"/>
      <w:sz w:val="18"/>
      <w:szCs w:val="18"/>
    </w:rPr>
  </w:style>
  <w:style w:type="paragraph" w:styleId="Funotentext">
    <w:name w:val="footnote text"/>
    <w:basedOn w:val="Standard"/>
    <w:link w:val="FunotentextZchn"/>
    <w:rsid w:val="007132FC"/>
    <w:pPr>
      <w:spacing w:after="0"/>
    </w:pPr>
    <w:rPr>
      <w:sz w:val="24"/>
      <w:szCs w:val="24"/>
    </w:rPr>
  </w:style>
  <w:style w:type="character" w:customStyle="1" w:styleId="FunotentextZchn">
    <w:name w:val="Fußnotentext Zchn"/>
    <w:basedOn w:val="Absatz-Standardschriftart"/>
    <w:link w:val="Funotentext"/>
    <w:rsid w:val="007132FC"/>
    <w:rPr>
      <w:rFonts w:ascii="Arial" w:hAnsi="Arial"/>
      <w:sz w:val="24"/>
      <w:szCs w:val="24"/>
    </w:rPr>
  </w:style>
  <w:style w:type="character" w:styleId="Funotenzeichen">
    <w:name w:val="footnote reference"/>
    <w:basedOn w:val="Absatz-Standardschriftart"/>
    <w:rsid w:val="007132FC"/>
    <w:rPr>
      <w:vertAlign w:val="superscript"/>
    </w:rPr>
  </w:style>
  <w:style w:type="character" w:styleId="Kommentarzeichen">
    <w:name w:val="annotation reference"/>
    <w:uiPriority w:val="99"/>
    <w:unhideWhenUsed/>
    <w:rsid w:val="004D5799"/>
    <w:rPr>
      <w:sz w:val="18"/>
      <w:szCs w:val="18"/>
    </w:rPr>
  </w:style>
  <w:style w:type="paragraph" w:styleId="Kommentartext">
    <w:name w:val="annotation text"/>
    <w:basedOn w:val="Standard"/>
    <w:link w:val="KommentartextZchn"/>
    <w:uiPriority w:val="99"/>
    <w:unhideWhenUsed/>
    <w:rsid w:val="004D5799"/>
    <w:pPr>
      <w:spacing w:after="160" w:line="259" w:lineRule="auto"/>
    </w:pPr>
    <w:rPr>
      <w:rFonts w:ascii="Calibri" w:eastAsia="Calibri" w:hAnsi="Calibri"/>
      <w:sz w:val="24"/>
      <w:szCs w:val="24"/>
      <w:lang w:eastAsia="en-US"/>
    </w:rPr>
  </w:style>
  <w:style w:type="character" w:customStyle="1" w:styleId="KommentartextZchn">
    <w:name w:val="Kommentartext Zchn"/>
    <w:basedOn w:val="Absatz-Standardschriftart"/>
    <w:link w:val="Kommentartext"/>
    <w:uiPriority w:val="99"/>
    <w:rsid w:val="004D5799"/>
    <w:rPr>
      <w:rFonts w:ascii="Calibri" w:eastAsia="Calibri" w:hAnsi="Calibri"/>
      <w:sz w:val="24"/>
      <w:szCs w:val="24"/>
      <w:lang w:eastAsia="en-US"/>
    </w:rPr>
  </w:style>
  <w:style w:type="paragraph" w:styleId="Inhaltsverzeichnisberschrift">
    <w:name w:val="TOC Heading"/>
    <w:basedOn w:val="berschrift1"/>
    <w:next w:val="Standard"/>
    <w:uiPriority w:val="39"/>
    <w:unhideWhenUsed/>
    <w:qFormat/>
    <w:rsid w:val="004B5891"/>
    <w:pPr>
      <w:keepLines/>
      <w:spacing w:before="240" w:after="0" w:line="259" w:lineRule="auto"/>
      <w:outlineLvl w:val="9"/>
    </w:pPr>
    <w:rPr>
      <w:rFonts w:ascii="Calibri Light" w:hAnsi="Calibri Light"/>
      <w:b w:val="0"/>
      <w:color w:val="2E74B5"/>
      <w:kern w:val="0"/>
      <w:szCs w:val="32"/>
    </w:rPr>
  </w:style>
  <w:style w:type="paragraph" w:styleId="Verzeichnis1">
    <w:name w:val="toc 1"/>
    <w:basedOn w:val="Standard"/>
    <w:next w:val="Standard"/>
    <w:autoRedefine/>
    <w:uiPriority w:val="39"/>
    <w:unhideWhenUsed/>
    <w:rsid w:val="004B5891"/>
    <w:pPr>
      <w:spacing w:line="259" w:lineRule="auto"/>
    </w:pPr>
    <w:rPr>
      <w:rFonts w:ascii="Calibri" w:eastAsia="Calibri" w:hAnsi="Calibri"/>
      <w:sz w:val="22"/>
      <w:szCs w:val="22"/>
      <w:lang w:eastAsia="en-US"/>
    </w:rPr>
  </w:style>
  <w:style w:type="paragraph" w:styleId="Kommentarthema">
    <w:name w:val="annotation subject"/>
    <w:basedOn w:val="Kommentartext"/>
    <w:next w:val="Kommentartext"/>
    <w:link w:val="KommentarthemaZchn"/>
    <w:rsid w:val="00757784"/>
    <w:pPr>
      <w:spacing w:after="100" w:line="240" w:lineRule="auto"/>
    </w:pPr>
    <w:rPr>
      <w:rFonts w:ascii="Arial" w:eastAsia="Times New Roman" w:hAnsi="Arial"/>
      <w:b/>
      <w:bCs/>
      <w:sz w:val="20"/>
      <w:szCs w:val="20"/>
      <w:lang w:eastAsia="de-DE"/>
    </w:rPr>
  </w:style>
  <w:style w:type="character" w:customStyle="1" w:styleId="KommentarthemaZchn">
    <w:name w:val="Kommentarthema Zchn"/>
    <w:basedOn w:val="KommentartextZchn"/>
    <w:link w:val="Kommentarthema"/>
    <w:rsid w:val="00757784"/>
    <w:rPr>
      <w:rFonts w:ascii="Arial" w:eastAsia="Calibri" w:hAnsi="Arial"/>
      <w:b/>
      <w:bCs/>
      <w:sz w:val="24"/>
      <w:szCs w:val="24"/>
      <w:lang w:eastAsia="en-US"/>
    </w:rPr>
  </w:style>
  <w:style w:type="character" w:styleId="Platzhaltertext">
    <w:name w:val="Placeholder Text"/>
    <w:basedOn w:val="Absatz-Standardschriftart"/>
    <w:uiPriority w:val="99"/>
    <w:semiHidden/>
    <w:rsid w:val="001522C0"/>
    <w:rPr>
      <w:color w:val="808080"/>
    </w:rPr>
  </w:style>
  <w:style w:type="paragraph" w:styleId="Verzeichnis2">
    <w:name w:val="toc 2"/>
    <w:basedOn w:val="Standard"/>
    <w:next w:val="Standard"/>
    <w:autoRedefine/>
    <w:uiPriority w:val="39"/>
    <w:unhideWhenUsed/>
    <w:rsid w:val="009F5661"/>
    <w:pPr>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49346">
      <w:bodyDiv w:val="1"/>
      <w:marLeft w:val="0"/>
      <w:marRight w:val="0"/>
      <w:marTop w:val="0"/>
      <w:marBottom w:val="0"/>
      <w:divBdr>
        <w:top w:val="none" w:sz="0" w:space="0" w:color="auto"/>
        <w:left w:val="none" w:sz="0" w:space="0" w:color="auto"/>
        <w:bottom w:val="none" w:sz="0" w:space="0" w:color="auto"/>
        <w:right w:val="none" w:sz="0" w:space="0" w:color="auto"/>
      </w:divBdr>
      <w:divsChild>
        <w:div w:id="1326711510">
          <w:marLeft w:val="0"/>
          <w:marRight w:val="0"/>
          <w:marTop w:val="0"/>
          <w:marBottom w:val="0"/>
          <w:divBdr>
            <w:top w:val="none" w:sz="0" w:space="0" w:color="auto"/>
            <w:left w:val="none" w:sz="0" w:space="0" w:color="auto"/>
            <w:bottom w:val="none" w:sz="0" w:space="0" w:color="auto"/>
            <w:right w:val="none" w:sz="0" w:space="0" w:color="auto"/>
          </w:divBdr>
          <w:divsChild>
            <w:div w:id="708071525">
              <w:marLeft w:val="0"/>
              <w:marRight w:val="0"/>
              <w:marTop w:val="0"/>
              <w:marBottom w:val="0"/>
              <w:divBdr>
                <w:top w:val="none" w:sz="0" w:space="0" w:color="auto"/>
                <w:left w:val="none" w:sz="0" w:space="0" w:color="auto"/>
                <w:bottom w:val="none" w:sz="0" w:space="0" w:color="auto"/>
                <w:right w:val="none" w:sz="0" w:space="0" w:color="auto"/>
              </w:divBdr>
              <w:divsChild>
                <w:div w:id="188761040">
                  <w:marLeft w:val="0"/>
                  <w:marRight w:val="0"/>
                  <w:marTop w:val="30"/>
                  <w:marBottom w:val="0"/>
                  <w:divBdr>
                    <w:top w:val="none" w:sz="0" w:space="0" w:color="auto"/>
                    <w:left w:val="none" w:sz="0" w:space="0" w:color="auto"/>
                    <w:bottom w:val="none" w:sz="0" w:space="0" w:color="auto"/>
                    <w:right w:val="none" w:sz="0" w:space="0" w:color="auto"/>
                  </w:divBdr>
                  <w:divsChild>
                    <w:div w:id="1584684993">
                      <w:marLeft w:val="0"/>
                      <w:marRight w:val="0"/>
                      <w:marTop w:val="0"/>
                      <w:marBottom w:val="0"/>
                      <w:divBdr>
                        <w:top w:val="none" w:sz="0" w:space="0" w:color="auto"/>
                        <w:left w:val="none" w:sz="0" w:space="0" w:color="auto"/>
                        <w:bottom w:val="none" w:sz="0" w:space="0" w:color="auto"/>
                        <w:right w:val="none" w:sz="0" w:space="0" w:color="auto"/>
                      </w:divBdr>
                      <w:divsChild>
                        <w:div w:id="1787433240">
                          <w:marLeft w:val="0"/>
                          <w:marRight w:val="0"/>
                          <w:marTop w:val="0"/>
                          <w:marBottom w:val="0"/>
                          <w:divBdr>
                            <w:top w:val="none" w:sz="0" w:space="0" w:color="auto"/>
                            <w:left w:val="none" w:sz="0" w:space="0" w:color="auto"/>
                            <w:bottom w:val="none" w:sz="0" w:space="0" w:color="auto"/>
                            <w:right w:val="none" w:sz="0" w:space="0" w:color="auto"/>
                          </w:divBdr>
                          <w:divsChild>
                            <w:div w:id="609893271">
                              <w:marLeft w:val="0"/>
                              <w:marRight w:val="0"/>
                              <w:marTop w:val="0"/>
                              <w:marBottom w:val="0"/>
                              <w:divBdr>
                                <w:top w:val="none" w:sz="0" w:space="0" w:color="auto"/>
                                <w:left w:val="none" w:sz="0" w:space="0" w:color="auto"/>
                                <w:bottom w:val="none" w:sz="0" w:space="0" w:color="auto"/>
                                <w:right w:val="none" w:sz="0" w:space="0" w:color="auto"/>
                              </w:divBdr>
                            </w:div>
                            <w:div w:id="715398038">
                              <w:marLeft w:val="0"/>
                              <w:marRight w:val="0"/>
                              <w:marTop w:val="0"/>
                              <w:marBottom w:val="0"/>
                              <w:divBdr>
                                <w:top w:val="none" w:sz="0" w:space="0" w:color="auto"/>
                                <w:left w:val="none" w:sz="0" w:space="0" w:color="auto"/>
                                <w:bottom w:val="none" w:sz="0" w:space="0" w:color="auto"/>
                                <w:right w:val="none" w:sz="0" w:space="0" w:color="auto"/>
                              </w:divBdr>
                            </w:div>
                            <w:div w:id="717126307">
                              <w:marLeft w:val="0"/>
                              <w:marRight w:val="0"/>
                              <w:marTop w:val="0"/>
                              <w:marBottom w:val="225"/>
                              <w:divBdr>
                                <w:top w:val="none" w:sz="0" w:space="0" w:color="auto"/>
                                <w:left w:val="none" w:sz="0" w:space="0" w:color="auto"/>
                                <w:bottom w:val="none" w:sz="0" w:space="0" w:color="auto"/>
                                <w:right w:val="none" w:sz="0" w:space="0" w:color="auto"/>
                              </w:divBdr>
                              <w:divsChild>
                                <w:div w:id="672806800">
                                  <w:marLeft w:val="0"/>
                                  <w:marRight w:val="0"/>
                                  <w:marTop w:val="0"/>
                                  <w:marBottom w:val="0"/>
                                  <w:divBdr>
                                    <w:top w:val="none" w:sz="0" w:space="0" w:color="auto"/>
                                    <w:left w:val="none" w:sz="0" w:space="0" w:color="auto"/>
                                    <w:bottom w:val="none" w:sz="0" w:space="0" w:color="auto"/>
                                    <w:right w:val="none" w:sz="0" w:space="0" w:color="auto"/>
                                  </w:divBdr>
                                </w:div>
                              </w:divsChild>
                            </w:div>
                            <w:div w:id="1865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ugend-forscht.de/teilnahme/ablauf/schriftliche-arbeit.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8A895-2AF6-43E5-BED3-C9E83201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1058</Words>
  <Characters>6671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Bitte schicken Sie uns das ausgefüllte Formular per Email oder faxen Sie eine gedruckte Version</vt:lpstr>
    </vt:vector>
  </TitlesOfParts>
  <Company>Stiftung Jugend forscht e. V.</Company>
  <LinksUpToDate>false</LinksUpToDate>
  <CharactersWithSpaces>7714</CharactersWithSpaces>
  <SharedDoc>false</SharedDoc>
  <HLinks>
    <vt:vector size="6" baseType="variant">
      <vt:variant>
        <vt:i4>4063327</vt:i4>
      </vt:variant>
      <vt:variant>
        <vt:i4>3</vt:i4>
      </vt:variant>
      <vt:variant>
        <vt:i4>0</vt:i4>
      </vt:variant>
      <vt:variant>
        <vt:i4>5</vt:i4>
      </vt:variant>
      <vt:variant>
        <vt:lpwstr>mailto:info@jugend-forscht.de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Bitte schicken Sie uns das ausgefüllte Formular per Email oder faxen Sie eine gedruckte Version</dc:title>
  <dc:creator>Annika Eickers</dc:creator>
  <cp:lastModifiedBy>Heinitz, Valentin</cp:lastModifiedBy>
  <cp:revision>2</cp:revision>
  <cp:lastPrinted>2019-08-13T10:41:00Z</cp:lastPrinted>
  <dcterms:created xsi:type="dcterms:W3CDTF">2020-12-27T14:11:00Z</dcterms:created>
  <dcterms:modified xsi:type="dcterms:W3CDTF">2020-12-27T14:11:00Z</dcterms:modified>
</cp:coreProperties>
</file>